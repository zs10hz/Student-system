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4D9" w:rsidRDefault="001F24D9" w:rsidP="001F24D9">
      <w:pPr>
        <w:pStyle w:val="a6"/>
        <w:rPr>
          <w:rFonts w:hint="eastAsia"/>
          <w:b/>
          <w:sz w:val="24"/>
          <w:szCs w:val="24"/>
        </w:rPr>
      </w:pPr>
      <w:r>
        <w:rPr>
          <w:b/>
          <w:sz w:val="24"/>
          <w:szCs w:val="24"/>
        </w:rPr>
        <w:t>第</w:t>
      </w:r>
      <w:r>
        <w:rPr>
          <w:b/>
          <w:sz w:val="24"/>
          <w:szCs w:val="24"/>
        </w:rPr>
        <w:t>1</w:t>
      </w:r>
      <w:r>
        <w:rPr>
          <w:b/>
          <w:sz w:val="24"/>
          <w:szCs w:val="24"/>
        </w:rPr>
        <w:t>章</w:t>
      </w:r>
      <w:r>
        <w:rPr>
          <w:b/>
          <w:sz w:val="24"/>
          <w:szCs w:val="24"/>
        </w:rPr>
        <w:t xml:space="preserve"> </w:t>
      </w:r>
      <w:r>
        <w:rPr>
          <w:b/>
          <w:sz w:val="24"/>
          <w:szCs w:val="24"/>
        </w:rPr>
        <w:t>绪论</w:t>
      </w:r>
    </w:p>
    <w:p w:rsidR="001F24D9" w:rsidRDefault="001F24D9" w:rsidP="001F24D9">
      <w:pPr>
        <w:pStyle w:val="a6"/>
        <w:rPr>
          <w:sz w:val="24"/>
          <w:szCs w:val="24"/>
        </w:rPr>
      </w:pPr>
      <w:r>
        <w:rPr>
          <w:sz w:val="24"/>
          <w:szCs w:val="24"/>
        </w:rPr>
        <w:t>  </w:t>
      </w:r>
      <w:r>
        <w:rPr>
          <w:b/>
          <w:sz w:val="24"/>
          <w:szCs w:val="24"/>
        </w:rPr>
        <w:t>1.</w:t>
      </w:r>
      <w:r>
        <w:rPr>
          <w:rFonts w:hint="eastAsia"/>
          <w:b/>
          <w:sz w:val="24"/>
          <w:szCs w:val="24"/>
        </w:rPr>
        <w:t>1</w:t>
      </w:r>
      <w:r>
        <w:rPr>
          <w:b/>
          <w:sz w:val="24"/>
          <w:szCs w:val="24"/>
        </w:rPr>
        <w:t>系统开发目标</w:t>
      </w:r>
      <w:r>
        <w:rPr>
          <w:sz w:val="24"/>
          <w:szCs w:val="24"/>
        </w:rPr>
        <w:br/>
        <w:t xml:space="preserve">  </w:t>
      </w:r>
      <w:r>
        <w:rPr>
          <w:sz w:val="24"/>
          <w:szCs w:val="24"/>
        </w:rPr>
        <w:t>本系统是将现代话的计算机技术和传统的</w:t>
      </w:r>
      <w:r>
        <w:rPr>
          <w:rFonts w:hint="eastAsia"/>
          <w:sz w:val="24"/>
          <w:szCs w:val="24"/>
        </w:rPr>
        <w:t>学生信息管理</w:t>
      </w:r>
      <w:r>
        <w:rPr>
          <w:sz w:val="24"/>
          <w:szCs w:val="24"/>
        </w:rPr>
        <w:t>工作相结合，实现工作过程的计算机化，提高工作效率和工作质量，现提出如下的系统开发目标：</w:t>
      </w:r>
      <w:r>
        <w:rPr>
          <w:sz w:val="24"/>
          <w:szCs w:val="24"/>
        </w:rPr>
        <w:br/>
      </w:r>
      <w:r>
        <w:rPr>
          <w:sz w:val="24"/>
        </w:rPr>
        <w:t>1</w:t>
      </w:r>
      <w:r>
        <w:rPr>
          <w:rFonts w:hint="eastAsia"/>
          <w:sz w:val="24"/>
        </w:rPr>
        <w:t>.</w:t>
      </w:r>
      <w:r>
        <w:rPr>
          <w:sz w:val="24"/>
        </w:rPr>
        <w:t xml:space="preserve"> </w:t>
      </w:r>
      <w:r>
        <w:rPr>
          <w:rFonts w:cs="宋体" w:hint="eastAsia"/>
          <w:sz w:val="24"/>
        </w:rPr>
        <w:t>能够对学生、成绩、等各类信息进行录入、修改、查询与、删除、存储；</w:t>
      </w:r>
      <w:r>
        <w:rPr>
          <w:rFonts w:ascii="宋体" w:hAnsi="宋体" w:cs="宋体" w:hint="eastAsia"/>
          <w:sz w:val="24"/>
        </w:rPr>
        <w:br/>
      </w:r>
      <w:r>
        <w:rPr>
          <w:sz w:val="24"/>
        </w:rPr>
        <w:t>2</w:t>
      </w:r>
      <w:r>
        <w:rPr>
          <w:rFonts w:hint="eastAsia"/>
          <w:sz w:val="24"/>
        </w:rPr>
        <w:t>.</w:t>
      </w:r>
      <w:r>
        <w:rPr>
          <w:sz w:val="24"/>
        </w:rPr>
        <w:t xml:space="preserve"> </w:t>
      </w:r>
      <w:r>
        <w:rPr>
          <w:rFonts w:cs="宋体" w:hint="eastAsia"/>
          <w:sz w:val="24"/>
        </w:rPr>
        <w:t>可以查询输出某一学生的各门课程的成绩单；</w:t>
      </w:r>
      <w:r>
        <w:rPr>
          <w:rFonts w:ascii="宋体" w:hAnsi="宋体" w:cs="宋体" w:hint="eastAsia"/>
          <w:sz w:val="24"/>
        </w:rPr>
        <w:br/>
      </w:r>
      <w:r>
        <w:rPr>
          <w:sz w:val="24"/>
        </w:rPr>
        <w:t>4</w:t>
      </w:r>
      <w:r>
        <w:rPr>
          <w:rFonts w:hint="eastAsia"/>
          <w:sz w:val="24"/>
        </w:rPr>
        <w:t>.</w:t>
      </w:r>
      <w:r>
        <w:rPr>
          <w:sz w:val="24"/>
        </w:rPr>
        <w:t xml:space="preserve"> </w:t>
      </w:r>
      <w:r>
        <w:rPr>
          <w:rFonts w:cs="宋体" w:hint="eastAsia"/>
          <w:sz w:val="24"/>
        </w:rPr>
        <w:t>可以统计某一门课程的平均分以及各分数段人数及学生明细；</w:t>
      </w:r>
      <w:r>
        <w:rPr>
          <w:rFonts w:ascii="宋体" w:hAnsi="宋体" w:cs="宋体" w:hint="eastAsia"/>
          <w:sz w:val="24"/>
        </w:rPr>
        <w:br/>
      </w:r>
      <w:r>
        <w:rPr>
          <w:sz w:val="24"/>
        </w:rPr>
        <w:t>5</w:t>
      </w:r>
      <w:r>
        <w:rPr>
          <w:rFonts w:hint="eastAsia"/>
          <w:sz w:val="24"/>
        </w:rPr>
        <w:t>.</w:t>
      </w:r>
      <w:r>
        <w:rPr>
          <w:sz w:val="24"/>
        </w:rPr>
        <w:t xml:space="preserve"> </w:t>
      </w:r>
      <w:r>
        <w:rPr>
          <w:rFonts w:cs="宋体" w:hint="eastAsia"/>
          <w:sz w:val="24"/>
        </w:rPr>
        <w:t>可以按专业或班级或课程进行成绩排序；</w:t>
      </w:r>
      <w:r>
        <w:rPr>
          <w:rFonts w:ascii="宋体" w:hAnsi="宋体" w:cs="宋体" w:hint="eastAsia"/>
          <w:sz w:val="24"/>
        </w:rPr>
        <w:br/>
      </w:r>
      <w:r>
        <w:rPr>
          <w:sz w:val="24"/>
        </w:rPr>
        <w:t>6</w:t>
      </w:r>
      <w:r>
        <w:rPr>
          <w:rFonts w:hint="eastAsia"/>
          <w:sz w:val="24"/>
        </w:rPr>
        <w:t>.</w:t>
      </w:r>
      <w:r>
        <w:rPr>
          <w:sz w:val="24"/>
        </w:rPr>
        <w:t xml:space="preserve"> </w:t>
      </w:r>
      <w:r>
        <w:rPr>
          <w:rFonts w:cs="宋体" w:hint="eastAsia"/>
          <w:sz w:val="24"/>
        </w:rPr>
        <w:t>可对数据进行自动备份；</w:t>
      </w:r>
      <w:r>
        <w:rPr>
          <w:rFonts w:ascii="宋体" w:hAnsi="宋体" w:cs="宋体" w:hint="eastAsia"/>
          <w:sz w:val="24"/>
        </w:rPr>
        <w:br/>
      </w:r>
      <w:r>
        <w:rPr>
          <w:sz w:val="24"/>
        </w:rPr>
        <w:t>7</w:t>
      </w:r>
      <w:r>
        <w:rPr>
          <w:rFonts w:hint="eastAsia"/>
          <w:sz w:val="24"/>
        </w:rPr>
        <w:t>.</w:t>
      </w:r>
      <w:r>
        <w:rPr>
          <w:sz w:val="24"/>
        </w:rPr>
        <w:t xml:space="preserve"> </w:t>
      </w:r>
      <w:r>
        <w:rPr>
          <w:rFonts w:cs="宋体" w:hint="eastAsia"/>
          <w:sz w:val="24"/>
        </w:rPr>
        <w:t>程序功能可以根据实际需要进行扩充与改进；</w:t>
      </w:r>
      <w:r>
        <w:rPr>
          <w:rFonts w:ascii="宋体" w:hAnsi="宋体" w:cs="宋体" w:hint="eastAsia"/>
          <w:sz w:val="24"/>
        </w:rPr>
        <w:br/>
      </w:r>
      <w:r>
        <w:rPr>
          <w:sz w:val="24"/>
        </w:rPr>
        <w:t>8</w:t>
      </w:r>
      <w:r>
        <w:rPr>
          <w:rFonts w:hint="eastAsia"/>
          <w:sz w:val="24"/>
        </w:rPr>
        <w:t>.</w:t>
      </w:r>
      <w:r>
        <w:rPr>
          <w:sz w:val="24"/>
        </w:rPr>
        <w:t xml:space="preserve"> </w:t>
      </w:r>
      <w:r>
        <w:rPr>
          <w:rFonts w:cs="宋体" w:hint="eastAsia"/>
          <w:sz w:val="24"/>
        </w:rPr>
        <w:t>方便、快捷和友好的界面；</w:t>
      </w:r>
      <w:r>
        <w:rPr>
          <w:rFonts w:ascii="宋体" w:hAnsi="宋体" w:cs="宋体" w:hint="eastAsia"/>
          <w:sz w:val="24"/>
        </w:rPr>
        <w:br/>
      </w:r>
      <w:r>
        <w:rPr>
          <w:sz w:val="24"/>
          <w:szCs w:val="24"/>
        </w:rPr>
        <w:br/>
      </w:r>
      <w:r>
        <w:rPr>
          <w:b/>
          <w:sz w:val="24"/>
          <w:szCs w:val="24"/>
        </w:rPr>
        <w:t> 1.</w:t>
      </w:r>
      <w:r>
        <w:rPr>
          <w:rFonts w:hint="eastAsia"/>
          <w:b/>
          <w:sz w:val="24"/>
          <w:szCs w:val="24"/>
        </w:rPr>
        <w:t>2</w:t>
      </w:r>
      <w:r>
        <w:rPr>
          <w:b/>
          <w:sz w:val="24"/>
          <w:szCs w:val="24"/>
        </w:rPr>
        <w:t>系统分析</w:t>
      </w:r>
      <w:r>
        <w:rPr>
          <w:sz w:val="24"/>
          <w:szCs w:val="24"/>
        </w:rPr>
        <w:br/>
        <w:t xml:space="preserve">  </w:t>
      </w:r>
      <w:r>
        <w:rPr>
          <w:sz w:val="24"/>
          <w:szCs w:val="24"/>
        </w:rPr>
        <w:t>先根据用户提出的建立新系统的要求，进行初步调查和初步可行性分析，提出系统总体规划。再对原系统进行深入的调查，彻底掌握原系统的模型，并在此基础上提出新系统的逻辑模型。</w:t>
      </w:r>
      <w:r>
        <w:rPr>
          <w:sz w:val="24"/>
          <w:szCs w:val="24"/>
        </w:rPr>
        <w:br/>
        <w:t>a.</w:t>
      </w:r>
      <w:r>
        <w:rPr>
          <w:sz w:val="24"/>
          <w:szCs w:val="24"/>
        </w:rPr>
        <w:t>系统目标</w:t>
      </w:r>
      <w:r>
        <w:rPr>
          <w:sz w:val="24"/>
          <w:szCs w:val="24"/>
        </w:rPr>
        <w:br/>
        <w:t xml:space="preserve">  </w:t>
      </w:r>
      <w:r>
        <w:rPr>
          <w:sz w:val="24"/>
          <w:szCs w:val="24"/>
        </w:rPr>
        <w:t>学院在教学这一部分主要是由教务处对课程、对学生、对学生成绩进行合理地安排以及统筹计划，使用本系统对学生的成绩进行合理管理，实现学生成绩的录入、编辑、删除等功能，也可以实现成绩的排序、检索等。它将成为教务处老师的一个很好的帮手。</w:t>
      </w:r>
      <w:r>
        <w:rPr>
          <w:sz w:val="24"/>
          <w:szCs w:val="24"/>
        </w:rPr>
        <w:br/>
        <w:t>b</w:t>
      </w:r>
      <w:r>
        <w:rPr>
          <w:sz w:val="24"/>
          <w:szCs w:val="24"/>
        </w:rPr>
        <w:t>系统功能</w:t>
      </w:r>
      <w:r>
        <w:rPr>
          <w:sz w:val="24"/>
          <w:szCs w:val="24"/>
        </w:rPr>
        <w:br/>
        <w:t xml:space="preserve">  </w:t>
      </w:r>
      <w:r>
        <w:rPr>
          <w:sz w:val="24"/>
          <w:szCs w:val="24"/>
        </w:rPr>
        <w:t>总体来说，学生成绩管理系统完成以下功能：</w:t>
      </w:r>
      <w:r>
        <w:rPr>
          <w:sz w:val="24"/>
          <w:szCs w:val="24"/>
        </w:rPr>
        <w:br/>
        <w:t xml:space="preserve">1 </w:t>
      </w:r>
      <w:r>
        <w:rPr>
          <w:sz w:val="24"/>
          <w:szCs w:val="24"/>
        </w:rPr>
        <w:t>学生</w:t>
      </w:r>
      <w:r>
        <w:rPr>
          <w:rFonts w:hint="eastAsia"/>
          <w:sz w:val="24"/>
          <w:szCs w:val="24"/>
        </w:rPr>
        <w:t>资料录入</w:t>
      </w:r>
      <w:r>
        <w:rPr>
          <w:sz w:val="24"/>
          <w:szCs w:val="24"/>
        </w:rPr>
        <w:br/>
        <w:t xml:space="preserve">2 </w:t>
      </w:r>
      <w:r>
        <w:rPr>
          <w:rFonts w:hint="eastAsia"/>
          <w:sz w:val="24"/>
          <w:szCs w:val="24"/>
        </w:rPr>
        <w:t>老师资料录入</w:t>
      </w:r>
      <w:r>
        <w:rPr>
          <w:sz w:val="24"/>
          <w:szCs w:val="24"/>
        </w:rPr>
        <w:br/>
        <w:t xml:space="preserve">3 </w:t>
      </w:r>
      <w:r>
        <w:rPr>
          <w:rFonts w:hint="eastAsia"/>
          <w:sz w:val="24"/>
          <w:szCs w:val="24"/>
        </w:rPr>
        <w:t>学生资料的查询，修改，删除等。</w:t>
      </w:r>
      <w:r>
        <w:rPr>
          <w:sz w:val="24"/>
          <w:szCs w:val="24"/>
        </w:rPr>
        <w:br/>
      </w:r>
    </w:p>
    <w:p w:rsidR="001F24D9" w:rsidRDefault="001F24D9" w:rsidP="001F24D9">
      <w:pPr>
        <w:pStyle w:val="a6"/>
        <w:rPr>
          <w:sz w:val="24"/>
          <w:szCs w:val="24"/>
        </w:rPr>
      </w:pPr>
    </w:p>
    <w:p w:rsidR="001F24D9" w:rsidRDefault="001F24D9" w:rsidP="001F24D9">
      <w:pPr>
        <w:pStyle w:val="a6"/>
        <w:rPr>
          <w:rFonts w:hint="eastAsia"/>
          <w:sz w:val="24"/>
          <w:szCs w:val="24"/>
        </w:rPr>
      </w:pPr>
      <w:r>
        <w:rPr>
          <w:b/>
          <w:sz w:val="24"/>
          <w:szCs w:val="24"/>
        </w:rPr>
        <w:t>1.</w:t>
      </w:r>
      <w:r>
        <w:rPr>
          <w:rFonts w:hint="eastAsia"/>
          <w:b/>
          <w:sz w:val="24"/>
          <w:szCs w:val="24"/>
        </w:rPr>
        <w:t>2.1</w:t>
      </w:r>
      <w:r>
        <w:rPr>
          <w:b/>
          <w:sz w:val="24"/>
          <w:szCs w:val="24"/>
        </w:rPr>
        <w:t>系统设计</w:t>
      </w:r>
      <w:r>
        <w:rPr>
          <w:sz w:val="24"/>
          <w:szCs w:val="24"/>
        </w:rPr>
        <w:br/>
        <w:t xml:space="preserve">  </w:t>
      </w:r>
      <w:r>
        <w:rPr>
          <w:sz w:val="24"/>
          <w:szCs w:val="24"/>
        </w:rPr>
        <w:t>根据系统分析确定的逻辑模型，确定新系统的物理模型，即计算机化信息系统应用软件的总体结构</w:t>
      </w:r>
      <w:r>
        <w:rPr>
          <w:rFonts w:hint="eastAsia"/>
          <w:sz w:val="24"/>
          <w:szCs w:val="24"/>
        </w:rPr>
        <w:t>和设计</w:t>
      </w:r>
      <w:r>
        <w:rPr>
          <w:sz w:val="24"/>
          <w:szCs w:val="24"/>
        </w:rPr>
        <w:t>，并提出系统配置方案，继而对物理模型进行详细的设计。主要内容有：代码设计，用户界面设计，处理过程设计，编写系统设计说明书。</w:t>
      </w:r>
      <w:r>
        <w:rPr>
          <w:sz w:val="24"/>
          <w:szCs w:val="24"/>
        </w:rPr>
        <w:br/>
        <w:t xml:space="preserve">  </w:t>
      </w:r>
      <w:r>
        <w:rPr>
          <w:sz w:val="24"/>
          <w:szCs w:val="24"/>
        </w:rPr>
        <w:t>系统设计是以系统分析为基础，而系统设计又是系统实施的基础，系统设计的主要任务是代码设计、物理设计、功能结构图设计。</w:t>
      </w:r>
      <w:r>
        <w:rPr>
          <w:sz w:val="24"/>
          <w:szCs w:val="24"/>
        </w:rPr>
        <w:br/>
        <w:t xml:space="preserve">  </w:t>
      </w:r>
      <w:r>
        <w:rPr>
          <w:sz w:val="24"/>
          <w:szCs w:val="24"/>
        </w:rPr>
        <w:t>系统设计的任务主要包括：</w:t>
      </w:r>
      <w:r>
        <w:rPr>
          <w:sz w:val="24"/>
          <w:szCs w:val="24"/>
        </w:rPr>
        <w:br/>
        <w:t>1</w:t>
      </w:r>
      <w:r>
        <w:rPr>
          <w:sz w:val="24"/>
          <w:szCs w:val="24"/>
        </w:rPr>
        <w:t>代码设计</w:t>
      </w:r>
      <w:r>
        <w:rPr>
          <w:sz w:val="24"/>
          <w:szCs w:val="24"/>
        </w:rPr>
        <w:br/>
        <w:t>2</w:t>
      </w:r>
      <w:r>
        <w:rPr>
          <w:sz w:val="24"/>
          <w:szCs w:val="24"/>
        </w:rPr>
        <w:t>系统物理设计</w:t>
      </w:r>
    </w:p>
    <w:p w:rsidR="001F24D9" w:rsidRDefault="001F24D9" w:rsidP="001F24D9">
      <w:pPr>
        <w:pStyle w:val="a6"/>
        <w:rPr>
          <w:b/>
          <w:sz w:val="24"/>
          <w:szCs w:val="24"/>
        </w:rPr>
      </w:pPr>
      <w:r>
        <w:rPr>
          <w:b/>
          <w:sz w:val="24"/>
          <w:szCs w:val="24"/>
        </w:rPr>
        <w:t>第</w:t>
      </w:r>
      <w:r>
        <w:rPr>
          <w:b/>
          <w:sz w:val="24"/>
          <w:szCs w:val="24"/>
        </w:rPr>
        <w:t>2</w:t>
      </w:r>
      <w:r>
        <w:rPr>
          <w:b/>
          <w:sz w:val="24"/>
          <w:szCs w:val="24"/>
        </w:rPr>
        <w:t>章</w:t>
      </w:r>
      <w:r>
        <w:rPr>
          <w:b/>
          <w:sz w:val="24"/>
          <w:szCs w:val="24"/>
        </w:rPr>
        <w:t xml:space="preserve"> </w:t>
      </w:r>
      <w:r>
        <w:rPr>
          <w:b/>
          <w:sz w:val="24"/>
          <w:szCs w:val="24"/>
        </w:rPr>
        <w:t>系统分析</w:t>
      </w:r>
    </w:p>
    <w:p w:rsidR="001F24D9" w:rsidRDefault="001F24D9" w:rsidP="001F24D9">
      <w:pPr>
        <w:pStyle w:val="a6"/>
        <w:rPr>
          <w:sz w:val="24"/>
          <w:szCs w:val="24"/>
        </w:rPr>
      </w:pPr>
      <w:r>
        <w:rPr>
          <w:sz w:val="24"/>
          <w:szCs w:val="24"/>
        </w:rPr>
        <w:lastRenderedPageBreak/>
        <w:t> </w:t>
      </w:r>
      <w:r>
        <w:rPr>
          <w:sz w:val="24"/>
          <w:szCs w:val="24"/>
        </w:rPr>
        <w:t>这章主要讲的是学生成绩管理系统的逻辑分析，系统分析在整个系统中具有重要作用为系统的设计打下基础。</w:t>
      </w:r>
      <w:r>
        <w:rPr>
          <w:sz w:val="24"/>
          <w:szCs w:val="24"/>
        </w:rPr>
        <w:t xml:space="preserve"> </w:t>
      </w:r>
    </w:p>
    <w:p w:rsidR="001F24D9" w:rsidRDefault="001F24D9" w:rsidP="001F24D9">
      <w:pPr>
        <w:pStyle w:val="a6"/>
        <w:rPr>
          <w:sz w:val="24"/>
          <w:szCs w:val="24"/>
        </w:rPr>
      </w:pPr>
      <w:r>
        <w:rPr>
          <w:b/>
          <w:sz w:val="24"/>
          <w:szCs w:val="24"/>
        </w:rPr>
        <w:t>2.</w:t>
      </w:r>
      <w:r>
        <w:rPr>
          <w:rFonts w:hint="eastAsia"/>
          <w:b/>
          <w:sz w:val="24"/>
          <w:szCs w:val="24"/>
        </w:rPr>
        <w:t>1</w:t>
      </w:r>
      <w:r>
        <w:rPr>
          <w:b/>
          <w:sz w:val="24"/>
          <w:szCs w:val="24"/>
        </w:rPr>
        <w:t>组织机构分析</w:t>
      </w:r>
      <w:r>
        <w:rPr>
          <w:sz w:val="24"/>
          <w:szCs w:val="24"/>
        </w:rPr>
        <w:t xml:space="preserve"> </w:t>
      </w:r>
      <w:r>
        <w:rPr>
          <w:sz w:val="24"/>
          <w:szCs w:val="24"/>
        </w:rPr>
        <w:br/>
        <w:t xml:space="preserve">  </w:t>
      </w:r>
      <w:r>
        <w:rPr>
          <w:rFonts w:hint="eastAsia"/>
          <w:sz w:val="24"/>
          <w:szCs w:val="24"/>
        </w:rPr>
        <w:t xml:space="preserve">   </w:t>
      </w:r>
      <w:r>
        <w:rPr>
          <w:rFonts w:hint="eastAsia"/>
          <w:sz w:val="24"/>
          <w:szCs w:val="24"/>
        </w:rPr>
        <w:t>学生信息管理</w:t>
      </w:r>
      <w:r>
        <w:rPr>
          <w:sz w:val="24"/>
          <w:szCs w:val="24"/>
        </w:rPr>
        <w:t>组织机构主要是由：学生管理，成绩管理，等组成。图</w:t>
      </w:r>
      <w:r>
        <w:rPr>
          <w:sz w:val="24"/>
          <w:szCs w:val="24"/>
        </w:rPr>
        <w:t>2-1</w:t>
      </w:r>
      <w:r>
        <w:rPr>
          <w:sz w:val="24"/>
          <w:szCs w:val="24"/>
        </w:rPr>
        <w:t>为组织机构图。</w:t>
      </w:r>
    </w:p>
    <w:p w:rsidR="001F24D9" w:rsidRDefault="001F24D9" w:rsidP="001F24D9">
      <w:pPr>
        <w:pStyle w:val="a6"/>
        <w:ind w:firstLineChars="850" w:firstLine="1445"/>
        <w:rPr>
          <w:rFonts w:hint="eastAsia"/>
          <w:sz w:val="24"/>
          <w:szCs w:val="24"/>
        </w:rPr>
      </w:pPr>
      <w:r>
        <w:rPr>
          <w:noProof/>
        </w:rPr>
        <w:drawing>
          <wp:inline distT="0" distB="0" distL="0" distR="0">
            <wp:extent cx="3305175" cy="2009775"/>
            <wp:effectExtent l="19050" t="0" r="9525" b="0"/>
            <wp:docPr id="7" name="图片 7"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未命名"/>
                    <pic:cNvPicPr>
                      <a:picLocks noChangeAspect="1" noChangeArrowheads="1"/>
                    </pic:cNvPicPr>
                  </pic:nvPicPr>
                  <pic:blipFill>
                    <a:blip r:embed="rId7"/>
                    <a:srcRect/>
                    <a:stretch>
                      <a:fillRect/>
                    </a:stretch>
                  </pic:blipFill>
                  <pic:spPr bwMode="auto">
                    <a:xfrm>
                      <a:off x="0" y="0"/>
                      <a:ext cx="3305175" cy="2009775"/>
                    </a:xfrm>
                    <a:prstGeom prst="rect">
                      <a:avLst/>
                    </a:prstGeom>
                    <a:noFill/>
                    <a:ln w="9525">
                      <a:noFill/>
                      <a:miter lim="800000"/>
                      <a:headEnd/>
                      <a:tailEnd/>
                    </a:ln>
                  </pic:spPr>
                </pic:pic>
              </a:graphicData>
            </a:graphic>
          </wp:inline>
        </w:drawing>
      </w:r>
    </w:p>
    <w:p w:rsidR="001F24D9" w:rsidRDefault="001F24D9" w:rsidP="001F24D9">
      <w:pPr>
        <w:pStyle w:val="a6"/>
        <w:rPr>
          <w:sz w:val="24"/>
          <w:szCs w:val="24"/>
        </w:rPr>
      </w:pPr>
      <w:r>
        <w:rPr>
          <w:sz w:val="24"/>
          <w:szCs w:val="24"/>
        </w:rPr>
        <w:t>         </w:t>
      </w:r>
      <w:r>
        <w:rPr>
          <w:rFonts w:hint="eastAsia"/>
          <w:sz w:val="24"/>
          <w:szCs w:val="24"/>
        </w:rPr>
        <w:t xml:space="preserve">                     </w:t>
      </w:r>
      <w:r>
        <w:rPr>
          <w:sz w:val="24"/>
          <w:szCs w:val="24"/>
        </w:rPr>
        <w:t>图</w:t>
      </w:r>
      <w:r>
        <w:rPr>
          <w:sz w:val="24"/>
          <w:szCs w:val="24"/>
        </w:rPr>
        <w:t>2-1</w:t>
      </w:r>
      <w:r>
        <w:rPr>
          <w:sz w:val="24"/>
          <w:szCs w:val="24"/>
        </w:rPr>
        <w:t>组织机构图</w:t>
      </w:r>
    </w:p>
    <w:p w:rsidR="001F24D9" w:rsidRDefault="001F24D9" w:rsidP="001F24D9">
      <w:pPr>
        <w:pStyle w:val="a6"/>
        <w:rPr>
          <w:rFonts w:hint="eastAsia"/>
          <w:sz w:val="24"/>
          <w:szCs w:val="24"/>
        </w:rPr>
      </w:pPr>
      <w:r>
        <w:rPr>
          <w:sz w:val="24"/>
          <w:szCs w:val="24"/>
        </w:rPr>
        <w:t>职责：</w:t>
      </w:r>
      <w:r>
        <w:rPr>
          <w:sz w:val="24"/>
          <w:szCs w:val="24"/>
        </w:rPr>
        <w:br/>
      </w:r>
      <w:r>
        <w:rPr>
          <w:sz w:val="24"/>
          <w:szCs w:val="24"/>
        </w:rPr>
        <w:t>学生管理：管理一些学生的</w:t>
      </w:r>
      <w:r>
        <w:rPr>
          <w:rFonts w:hint="eastAsia"/>
          <w:sz w:val="24"/>
          <w:szCs w:val="24"/>
        </w:rPr>
        <w:t>资料</w:t>
      </w:r>
      <w:r>
        <w:rPr>
          <w:sz w:val="24"/>
          <w:szCs w:val="24"/>
        </w:rPr>
        <w:t>，具体是学生的学号、姓名、</w:t>
      </w:r>
      <w:r>
        <w:rPr>
          <w:rFonts w:hint="eastAsia"/>
          <w:sz w:val="24"/>
          <w:szCs w:val="24"/>
        </w:rPr>
        <w:t>班级</w:t>
      </w:r>
      <w:r>
        <w:rPr>
          <w:sz w:val="24"/>
          <w:szCs w:val="24"/>
        </w:rPr>
        <w:t>、</w:t>
      </w:r>
      <w:r>
        <w:rPr>
          <w:rFonts w:hint="eastAsia"/>
          <w:sz w:val="24"/>
          <w:szCs w:val="24"/>
        </w:rPr>
        <w:t>专业</w:t>
      </w:r>
      <w:r>
        <w:rPr>
          <w:rFonts w:hint="eastAsia"/>
          <w:sz w:val="24"/>
          <w:szCs w:val="24"/>
        </w:rPr>
        <w:t xml:space="preserve">, </w:t>
      </w:r>
      <w:r>
        <w:rPr>
          <w:rFonts w:hint="eastAsia"/>
          <w:sz w:val="24"/>
          <w:szCs w:val="24"/>
        </w:rPr>
        <w:t>所学科目，</w:t>
      </w:r>
      <w:r>
        <w:rPr>
          <w:sz w:val="24"/>
          <w:szCs w:val="24"/>
        </w:rPr>
        <w:t>。</w:t>
      </w:r>
      <w:r>
        <w:rPr>
          <w:sz w:val="24"/>
          <w:szCs w:val="24"/>
        </w:rPr>
        <w:t xml:space="preserve"> </w:t>
      </w:r>
      <w:r>
        <w:rPr>
          <w:sz w:val="24"/>
          <w:szCs w:val="24"/>
        </w:rPr>
        <w:br/>
      </w:r>
      <w:r>
        <w:rPr>
          <w:sz w:val="24"/>
          <w:szCs w:val="24"/>
        </w:rPr>
        <w:t>成绩管理：管理学生的成绩录入、删除、排序、查询、检索等。</w:t>
      </w:r>
      <w:r>
        <w:rPr>
          <w:sz w:val="24"/>
          <w:szCs w:val="24"/>
        </w:rPr>
        <w:br/>
        <w:t xml:space="preserve"> </w:t>
      </w:r>
    </w:p>
    <w:p w:rsidR="001F24D9" w:rsidRDefault="001F24D9" w:rsidP="001F24D9">
      <w:pPr>
        <w:pStyle w:val="a6"/>
        <w:rPr>
          <w:rFonts w:hint="eastAsia"/>
          <w:b/>
          <w:sz w:val="24"/>
          <w:szCs w:val="24"/>
        </w:rPr>
      </w:pPr>
      <w:r>
        <w:rPr>
          <w:b/>
          <w:sz w:val="24"/>
          <w:szCs w:val="24"/>
        </w:rPr>
        <w:t>2.4</w:t>
      </w:r>
      <w:r>
        <w:rPr>
          <w:rFonts w:hint="eastAsia"/>
          <w:b/>
          <w:sz w:val="24"/>
          <w:szCs w:val="24"/>
        </w:rPr>
        <w:t>业务流程分析</w:t>
      </w:r>
      <w:r>
        <w:rPr>
          <w:b/>
          <w:sz w:val="24"/>
          <w:szCs w:val="24"/>
        </w:rPr>
        <w:t xml:space="preserve"> </w:t>
      </w:r>
    </w:p>
    <w:p w:rsidR="001F24D9" w:rsidRDefault="001F24D9" w:rsidP="001F24D9">
      <w:pPr>
        <w:pStyle w:val="a6"/>
        <w:ind w:firstLineChars="200" w:firstLine="480"/>
        <w:rPr>
          <w:rFonts w:hint="eastAsia"/>
          <w:sz w:val="24"/>
          <w:szCs w:val="24"/>
        </w:rPr>
      </w:pPr>
      <w:r>
        <w:rPr>
          <w:rFonts w:hint="eastAsia"/>
          <w:sz w:val="24"/>
          <w:szCs w:val="24"/>
        </w:rPr>
        <w:t>主要的业务是：学生的资料的输入，学生综合资料的查询</w:t>
      </w:r>
      <w:r>
        <w:rPr>
          <w:sz w:val="24"/>
          <w:szCs w:val="24"/>
        </w:rPr>
        <w:t>、</w:t>
      </w:r>
      <w:r>
        <w:rPr>
          <w:rFonts w:hint="eastAsia"/>
          <w:sz w:val="24"/>
          <w:szCs w:val="24"/>
        </w:rPr>
        <w:t>修改</w:t>
      </w:r>
      <w:r>
        <w:rPr>
          <w:sz w:val="24"/>
          <w:szCs w:val="24"/>
        </w:rPr>
        <w:t>、</w:t>
      </w:r>
      <w:r>
        <w:rPr>
          <w:rFonts w:hint="eastAsia"/>
          <w:sz w:val="24"/>
          <w:szCs w:val="24"/>
        </w:rPr>
        <w:t>删除</w:t>
      </w:r>
      <w:r>
        <w:rPr>
          <w:sz w:val="24"/>
          <w:szCs w:val="24"/>
        </w:rPr>
        <w:t>、</w:t>
      </w:r>
      <w:r>
        <w:rPr>
          <w:rFonts w:hint="eastAsia"/>
          <w:sz w:val="24"/>
          <w:szCs w:val="24"/>
        </w:rPr>
        <w:t>统计等造作的实现，然后是将结果可以显示出来。业务流程图如图</w:t>
      </w:r>
      <w:r>
        <w:rPr>
          <w:rFonts w:hint="eastAsia"/>
          <w:sz w:val="24"/>
          <w:szCs w:val="24"/>
        </w:rPr>
        <w:t>2-4</w:t>
      </w:r>
      <w:r>
        <w:rPr>
          <w:sz w:val="24"/>
          <w:szCs w:val="24"/>
        </w:rPr>
        <w:br/>
      </w:r>
      <w:r>
        <w:rPr>
          <w:sz w:val="24"/>
          <w:szCs w:val="24"/>
        </w:rPr>
        <w:lastRenderedPageBreak/>
        <w:t> </w:t>
      </w:r>
      <w:r>
        <w:rPr>
          <w:sz w:val="24"/>
          <w:szCs w:val="24"/>
        </w:rPr>
      </w:r>
      <w:r>
        <w:rPr>
          <w:sz w:val="24"/>
          <w:szCs w:val="24"/>
        </w:rPr>
        <w:pict>
          <v:group id="_x0000_s2050" style="width:477pt;height:218.4pt;mso-position-horizontal-relative:char;mso-position-vertical-relative:line" coordsize="9540,4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9540;height:4368" o:preferrelative="f">
              <v:fill o:detectmouseclick="t"/>
              <o:lock v:ext="edit" text="t"/>
            </v:shape>
            <v:oval id="_x0000_s2052" style="position:absolute;left:360;top:1560;width:1260;height:624">
              <v:textbox>
                <w:txbxContent>
                  <w:p w:rsidR="001F24D9" w:rsidRDefault="001F24D9" w:rsidP="001F24D9">
                    <w:pPr>
                      <w:rPr>
                        <w:rFonts w:hint="eastAsia"/>
                        <w:sz w:val="24"/>
                      </w:rPr>
                    </w:pPr>
                    <w:r>
                      <w:rPr>
                        <w:rFonts w:hint="eastAsia"/>
                        <w:sz w:val="24"/>
                      </w:rPr>
                      <w:t>学生</w:t>
                    </w:r>
                  </w:p>
                </w:txbxContent>
              </v:textbox>
            </v:oval>
            <v:shapetype id="_x0000_t32" coordsize="21600,21600" o:spt="32" o:oned="t" path="m,l21600,21600e" filled="f">
              <v:path arrowok="t" fillok="f" o:connecttype="none"/>
              <o:lock v:ext="edit" shapetype="t"/>
            </v:shapetype>
            <v:shape id="_x0000_s2053" type="#_x0000_t32" style="position:absolute;left:1620;top:1871;width:540;height:1;flip:y" o:connectortype="straight">
              <v:stroke endarrow="block"/>
            </v:shape>
            <v:rect id="_x0000_s2054" style="position:absolute;left:2160;top:1248;width:1259;height:1092">
              <v:textbox>
                <w:txbxContent>
                  <w:p w:rsidR="001F24D9" w:rsidRDefault="001F24D9" w:rsidP="001F24D9">
                    <w:pPr>
                      <w:rPr>
                        <w:rFonts w:hint="eastAsia"/>
                        <w:sz w:val="24"/>
                      </w:rPr>
                    </w:pPr>
                    <w:r>
                      <w:rPr>
                        <w:rFonts w:hint="eastAsia"/>
                        <w:sz w:val="24"/>
                      </w:rPr>
                      <w:t>学生资料的输入</w:t>
                    </w:r>
                  </w:p>
                  <w:p w:rsidR="001F24D9" w:rsidRDefault="001F24D9" w:rsidP="001F24D9">
                    <w:pPr>
                      <w:rPr>
                        <w:rFonts w:hint="eastAsia"/>
                        <w:sz w:val="24"/>
                      </w:rPr>
                    </w:pP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2055" type="#_x0000_t7" style="position:absolute;left:3960;top:1248;width:1620;height:1248">
              <v:textbox>
                <w:txbxContent>
                  <w:p w:rsidR="001F24D9" w:rsidRDefault="001F24D9" w:rsidP="001F24D9">
                    <w:pPr>
                      <w:rPr>
                        <w:rFonts w:hint="eastAsia"/>
                        <w:sz w:val="24"/>
                      </w:rPr>
                    </w:pPr>
                    <w:r>
                      <w:rPr>
                        <w:rFonts w:hint="eastAsia"/>
                        <w:sz w:val="24"/>
                      </w:rPr>
                      <w:t>综合资料</w:t>
                    </w:r>
                  </w:p>
                </w:txbxContent>
              </v:textbox>
            </v:shape>
            <v:rect id="_x0000_s2056" style="position:absolute;left:6120;top:312;width:1260;height:468">
              <v:textbox>
                <w:txbxContent>
                  <w:p w:rsidR="001F24D9" w:rsidRDefault="001F24D9" w:rsidP="001F24D9">
                    <w:pPr>
                      <w:rPr>
                        <w:rFonts w:hint="eastAsia"/>
                        <w:sz w:val="24"/>
                      </w:rPr>
                    </w:pPr>
                    <w:r>
                      <w:rPr>
                        <w:rFonts w:hint="eastAsia"/>
                        <w:sz w:val="24"/>
                      </w:rPr>
                      <w:t>查询</w:t>
                    </w:r>
                  </w:p>
                  <w:p w:rsidR="001F24D9" w:rsidRDefault="001F24D9" w:rsidP="001F24D9">
                    <w:pPr>
                      <w:rPr>
                        <w:rFonts w:hint="eastAsia"/>
                        <w:sz w:val="24"/>
                      </w:rPr>
                    </w:pPr>
                  </w:p>
                </w:txbxContent>
              </v:textbox>
            </v:rect>
            <v:rect id="_x0000_s2057" style="position:absolute;left:6120;top:1092;width:1260;height:468">
              <v:textbox>
                <w:txbxContent>
                  <w:p w:rsidR="001F24D9" w:rsidRDefault="001F24D9" w:rsidP="001F24D9">
                    <w:pPr>
                      <w:rPr>
                        <w:rFonts w:hint="eastAsia"/>
                        <w:sz w:val="24"/>
                      </w:rPr>
                    </w:pPr>
                    <w:r>
                      <w:rPr>
                        <w:rFonts w:hint="eastAsia"/>
                        <w:sz w:val="24"/>
                      </w:rPr>
                      <w:t>修改</w:t>
                    </w:r>
                  </w:p>
                  <w:p w:rsidR="001F24D9" w:rsidRDefault="001F24D9" w:rsidP="001F24D9">
                    <w:pPr>
                      <w:rPr>
                        <w:rFonts w:hint="eastAsia"/>
                        <w:sz w:val="24"/>
                      </w:rPr>
                    </w:pPr>
                  </w:p>
                </w:txbxContent>
              </v:textbox>
            </v:rect>
            <v:rect id="_x0000_s2058" style="position:absolute;left:6120;top:1872;width:1260;height:468">
              <v:textbox>
                <w:txbxContent>
                  <w:p w:rsidR="001F24D9" w:rsidRDefault="001F24D9" w:rsidP="001F24D9">
                    <w:pPr>
                      <w:rPr>
                        <w:rFonts w:hint="eastAsia"/>
                        <w:sz w:val="24"/>
                      </w:rPr>
                    </w:pPr>
                    <w:r>
                      <w:rPr>
                        <w:rFonts w:hint="eastAsia"/>
                        <w:sz w:val="24"/>
                      </w:rPr>
                      <w:t>删除</w:t>
                    </w:r>
                  </w:p>
                  <w:p w:rsidR="001F24D9" w:rsidRDefault="001F24D9" w:rsidP="001F24D9">
                    <w:pPr>
                      <w:rPr>
                        <w:rFonts w:hint="eastAsia"/>
                        <w:sz w:val="24"/>
                      </w:rPr>
                    </w:pPr>
                  </w:p>
                </w:txbxContent>
              </v:textbox>
            </v:rect>
            <v:rect id="_x0000_s2059" style="position:absolute;left:6120;top:2652;width:1260;height:469">
              <v:textbox>
                <w:txbxContent>
                  <w:p w:rsidR="001F24D9" w:rsidRDefault="001F24D9" w:rsidP="001F24D9">
                    <w:pPr>
                      <w:rPr>
                        <w:rFonts w:hint="eastAsia"/>
                        <w:sz w:val="24"/>
                      </w:rPr>
                    </w:pPr>
                    <w:r>
                      <w:rPr>
                        <w:rFonts w:hint="eastAsia"/>
                        <w:sz w:val="24"/>
                      </w:rPr>
                      <w:t>添加</w:t>
                    </w:r>
                  </w:p>
                </w:txbxContent>
              </v:textbox>
            </v:rect>
            <v:shape id="_x0000_s2060" type="#_x0000_t7" style="position:absolute;left:7920;top:1248;width:1259;height:1562">
              <v:textbox>
                <w:txbxContent>
                  <w:p w:rsidR="001F24D9" w:rsidRDefault="001F24D9" w:rsidP="001F24D9">
                    <w:pPr>
                      <w:rPr>
                        <w:rFonts w:hint="eastAsia"/>
                        <w:sz w:val="24"/>
                      </w:rPr>
                    </w:pPr>
                    <w:r>
                      <w:rPr>
                        <w:rFonts w:hint="eastAsia"/>
                        <w:sz w:val="24"/>
                      </w:rPr>
                      <w:t>输出</w:t>
                    </w:r>
                  </w:p>
                  <w:p w:rsidR="001F24D9" w:rsidRDefault="001F24D9" w:rsidP="001F24D9">
                    <w:pPr>
                      <w:rPr>
                        <w:rFonts w:hint="eastAsia"/>
                        <w:sz w:val="24"/>
                      </w:rPr>
                    </w:pPr>
                  </w:p>
                  <w:p w:rsidR="001F24D9" w:rsidRDefault="001F24D9" w:rsidP="001F24D9">
                    <w:pPr>
                      <w:rPr>
                        <w:rFonts w:hint="eastAsia"/>
                        <w:sz w:val="24"/>
                      </w:rPr>
                    </w:pPr>
                  </w:p>
                  <w:p w:rsidR="001F24D9" w:rsidRDefault="001F24D9" w:rsidP="001F24D9">
                    <w:pPr>
                      <w:rPr>
                        <w:rFonts w:hint="eastAsia"/>
                        <w:sz w:val="24"/>
                      </w:rPr>
                    </w:pPr>
                    <w:r>
                      <w:rPr>
                        <w:rFonts w:hint="eastAsia"/>
                        <w:sz w:val="24"/>
                      </w:rPr>
                      <w:t>结</w:t>
                    </w:r>
                  </w:p>
                  <w:p w:rsidR="001F24D9" w:rsidRDefault="001F24D9" w:rsidP="001F24D9">
                    <w:pPr>
                      <w:rPr>
                        <w:rFonts w:hint="eastAsia"/>
                        <w:sz w:val="24"/>
                      </w:rPr>
                    </w:pPr>
                  </w:p>
                  <w:p w:rsidR="001F24D9" w:rsidRDefault="001F24D9" w:rsidP="001F24D9">
                    <w:pPr>
                      <w:rPr>
                        <w:rFonts w:hint="eastAsia"/>
                        <w:sz w:val="24"/>
                      </w:rPr>
                    </w:pPr>
                    <w:r>
                      <w:rPr>
                        <w:rFonts w:hint="eastAsia"/>
                        <w:sz w:val="24"/>
                      </w:rPr>
                      <w:t>果</w:t>
                    </w:r>
                  </w:p>
                </w:txbxContent>
              </v:textbox>
            </v:shape>
            <v:shape id="_x0000_s2061" type="#_x0000_t32" style="position:absolute;left:3419;top:1794;width:744;height:78" o:connectortype="straight">
              <v:stroke endarrow="block"/>
            </v:shape>
            <v:shape id="_x0000_s2062" type="#_x0000_t32" style="position:absolute;left:5378;top:546;width:742;height:1326;flip:y" o:connectortype="straight">
              <v:stroke endarrow="block"/>
            </v:shape>
            <v:shape id="_x0000_s2063" type="#_x0000_t32" style="position:absolute;left:5378;top:1326;width:742;height:546;flip:y" o:connectortype="straight">
              <v:stroke endarrow="block"/>
            </v:shape>
            <v:shape id="_x0000_s2064" type="#_x0000_t32" style="position:absolute;left:5378;top:1872;width:742;height:234" o:connectortype="straight">
              <v:stroke endarrow="block"/>
            </v:shape>
            <v:shape id="_x0000_s2065" type="#_x0000_t32" style="position:absolute;left:5378;top:1872;width:742;height:1015" o:connectortype="straight">
              <v:stroke endarrow="block"/>
            </v:shape>
            <v:shape id="_x0000_s2066" type="#_x0000_t32" style="position:absolute;left:7380;top:546;width:697;height:1483" o:connectortype="straight">
              <v:stroke endarrow="block"/>
            </v:shape>
            <v:shape id="_x0000_s2067" type="#_x0000_t32" style="position:absolute;left:7380;top:1326;width:697;height:703" o:connectortype="straight">
              <v:stroke endarrow="block"/>
            </v:shape>
            <v:shape id="_x0000_s2068" type="#_x0000_t32" style="position:absolute;left:7380;top:2029;width:697;height:77;flip:y" o:connectortype="straight">
              <v:stroke endarrow="block"/>
            </v:shape>
            <v:shape id="_x0000_s2069" type="#_x0000_t32" style="position:absolute;left:7380;top:2029;width:697;height:858;flip:y" o:connectortype="straight">
              <v:stroke endarrow="block"/>
            </v:shape>
            <v:rect id="_x0000_s2070" style="position:absolute;left:6135;top:3342;width:1260;height:468">
              <v:textbox>
                <w:txbxContent>
                  <w:p w:rsidR="001F24D9" w:rsidRDefault="001F24D9" w:rsidP="001F24D9">
                    <w:pPr>
                      <w:rPr>
                        <w:rFonts w:hint="eastAsia"/>
                      </w:rPr>
                    </w:pPr>
                    <w:r>
                      <w:rPr>
                        <w:rFonts w:hint="eastAsia"/>
                      </w:rPr>
                      <w:t>统计</w:t>
                    </w:r>
                  </w:p>
                </w:txbxContent>
              </v:textbox>
            </v:rect>
            <v:line id="_x0000_s2071" style="position:absolute" from="5220,2340" to="6120,3588">
              <v:stroke endarrow="block"/>
            </v:line>
            <v:line id="_x0000_s2072" style="position:absolute;flip:y" from="7380,2028" to="8100,3432"/>
            <w10:wrap type="none"/>
            <w10:anchorlock/>
          </v:group>
        </w:pict>
      </w:r>
    </w:p>
    <w:p w:rsidR="001F24D9" w:rsidRDefault="001F24D9" w:rsidP="001F24D9">
      <w:pPr>
        <w:ind w:firstLineChars="1850" w:firstLine="3885"/>
        <w:rPr>
          <w:rFonts w:hint="eastAsia"/>
          <w:szCs w:val="21"/>
        </w:rPr>
      </w:pPr>
      <w:r>
        <w:rPr>
          <w:rFonts w:hint="eastAsia"/>
          <w:szCs w:val="21"/>
        </w:rPr>
        <w:t>图</w:t>
      </w:r>
      <w:r>
        <w:rPr>
          <w:rFonts w:hint="eastAsia"/>
          <w:szCs w:val="21"/>
        </w:rPr>
        <w:t>2-4</w:t>
      </w:r>
    </w:p>
    <w:p w:rsidR="001F24D9" w:rsidRDefault="001F24D9" w:rsidP="001F24D9">
      <w:pPr>
        <w:rPr>
          <w:rFonts w:hint="eastAsia"/>
          <w:b/>
          <w:sz w:val="24"/>
        </w:rPr>
      </w:pPr>
      <w:r>
        <w:rPr>
          <w:rFonts w:hint="eastAsia"/>
          <w:b/>
          <w:sz w:val="24"/>
        </w:rPr>
        <w:t>2.5</w:t>
      </w:r>
      <w:r>
        <w:rPr>
          <w:rFonts w:hint="eastAsia"/>
          <w:b/>
          <w:sz w:val="24"/>
        </w:rPr>
        <w:t>数据流程的分析</w:t>
      </w:r>
    </w:p>
    <w:p w:rsidR="001F24D9" w:rsidRDefault="001F24D9" w:rsidP="001F24D9">
      <w:pPr>
        <w:pStyle w:val="2"/>
        <w:widowControl/>
        <w:spacing w:after="0" w:line="240" w:lineRule="auto"/>
        <w:ind w:leftChars="57" w:hangingChars="125" w:hanging="300"/>
        <w:jc w:val="left"/>
        <w:rPr>
          <w:rFonts w:hint="eastAsia"/>
          <w:sz w:val="24"/>
        </w:rPr>
      </w:pPr>
      <w:r>
        <w:rPr>
          <w:rFonts w:hint="eastAsia"/>
          <w:sz w:val="24"/>
        </w:rPr>
        <w:t xml:space="preserve"> </w:t>
      </w:r>
      <w:r>
        <w:rPr>
          <w:rFonts w:hint="eastAsia"/>
          <w:sz w:val="24"/>
        </w:rPr>
        <w:t>数据流程图是描述系统逻辑模型的主要工具，通过几个特定的符号，可以综合</w:t>
      </w:r>
    </w:p>
    <w:p w:rsidR="001F24D9" w:rsidRDefault="001F24D9" w:rsidP="001F24D9">
      <w:pPr>
        <w:pStyle w:val="2"/>
        <w:widowControl/>
        <w:spacing w:after="0" w:line="240" w:lineRule="auto"/>
        <w:ind w:leftChars="0" w:left="0"/>
        <w:jc w:val="left"/>
        <w:rPr>
          <w:rFonts w:hint="eastAsia"/>
          <w:sz w:val="24"/>
        </w:rPr>
      </w:pPr>
      <w:r>
        <w:rPr>
          <w:rFonts w:hint="eastAsia"/>
          <w:sz w:val="24"/>
        </w:rPr>
        <w:t>反映出信息在系统中的使用、加工处理、传递、存储的整体情况。</w:t>
      </w:r>
    </w:p>
    <w:p w:rsidR="001F24D9" w:rsidRDefault="001F24D9" w:rsidP="001F24D9">
      <w:pPr>
        <w:widowControl/>
        <w:jc w:val="left"/>
        <w:rPr>
          <w:rFonts w:hint="eastAsia"/>
          <w:sz w:val="24"/>
        </w:rPr>
      </w:pPr>
      <w:r>
        <w:rPr>
          <w:rFonts w:hint="eastAsia"/>
          <w:sz w:val="24"/>
        </w:rPr>
        <w:t>数据流程图是系统结构化分析行之有效的工具，它抽象地描述了系统数据处理的情况，担却无法表达各个处理的详细内容，因此还要对数据流程图中出现的数据流和处理等做进一步的补充说明，这就是数据字典和变换逻辑说明。</w:t>
      </w:r>
    </w:p>
    <w:p w:rsidR="001F24D9" w:rsidRDefault="001F24D9" w:rsidP="001F24D9">
      <w:pPr>
        <w:widowControl/>
        <w:ind w:firstLineChars="75" w:firstLine="180"/>
        <w:jc w:val="left"/>
        <w:rPr>
          <w:rFonts w:hint="eastAsia"/>
          <w:sz w:val="24"/>
        </w:rPr>
      </w:pPr>
      <w:r>
        <w:rPr>
          <w:rFonts w:hint="eastAsia"/>
          <w:sz w:val="24"/>
        </w:rPr>
        <w:t xml:space="preserve">   </w:t>
      </w:r>
      <w:r>
        <w:rPr>
          <w:rFonts w:hint="eastAsia"/>
          <w:sz w:val="24"/>
        </w:rPr>
        <w:t>数据字典的任务就是对数据流程图中的出现的所有被命名的图形元素在数据字典中作为一个条目加以定义，便得每一个图形元素的名字都有一个确切的解释。</w:t>
      </w:r>
    </w:p>
    <w:p w:rsidR="001F24D9" w:rsidRDefault="001F24D9" w:rsidP="001F24D9">
      <w:pPr>
        <w:spacing w:line="360" w:lineRule="auto"/>
        <w:jc w:val="left"/>
        <w:rPr>
          <w:rFonts w:hint="eastAsia"/>
          <w:sz w:val="24"/>
        </w:rPr>
      </w:pPr>
      <w:r>
        <w:rPr>
          <w:rFonts w:hint="eastAsia"/>
          <w:sz w:val="24"/>
        </w:rPr>
        <w:t>数字是对数据流程图的补充说明，它的编制和维护是一项非常繁重的工作，一旦建立起来，从系统分析直至系统运行都用到它。</w:t>
      </w:r>
    </w:p>
    <w:p w:rsidR="001F24D9" w:rsidRDefault="001F24D9" w:rsidP="001F24D9">
      <w:pPr>
        <w:spacing w:line="360" w:lineRule="auto"/>
        <w:jc w:val="left"/>
        <w:rPr>
          <w:rFonts w:ascii="宋体" w:hint="eastAsia"/>
          <w:sz w:val="24"/>
        </w:rPr>
      </w:pPr>
      <w:r>
        <w:rPr>
          <w:rFonts w:ascii="宋体" w:hint="eastAsia"/>
          <w:sz w:val="24"/>
        </w:rPr>
        <w:t>由于本系统的数据模块较多，下面仅以学生成绩管理模块为例来进行编制。流程图如下图2-5</w:t>
      </w:r>
    </w:p>
    <w:p w:rsidR="001F24D9" w:rsidRDefault="001F24D9" w:rsidP="001F24D9">
      <w:pPr>
        <w:spacing w:line="360" w:lineRule="auto"/>
        <w:jc w:val="left"/>
        <w:rPr>
          <w:rFonts w:hint="eastAsia"/>
          <w:sz w:val="24"/>
        </w:rPr>
      </w:pPr>
      <w:r>
        <w:rPr>
          <w:sz w:val="24"/>
        </w:rPr>
        <w:t xml:space="preserve"> </w:t>
      </w:r>
      <w:r>
        <w:rPr>
          <w:noProof/>
          <w:sz w:val="24"/>
        </w:rPr>
        <w:drawing>
          <wp:inline distT="0" distB="0" distL="0" distR="0">
            <wp:extent cx="5153025" cy="2095500"/>
            <wp:effectExtent l="19050" t="0" r="9525" b="0"/>
            <wp:docPr id="8" name="图片 8"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
                    <pic:cNvPicPr>
                      <a:picLocks noChangeAspect="1" noChangeArrowheads="1"/>
                    </pic:cNvPicPr>
                  </pic:nvPicPr>
                  <pic:blipFill>
                    <a:blip r:embed="rId8"/>
                    <a:srcRect/>
                    <a:stretch>
                      <a:fillRect/>
                    </a:stretch>
                  </pic:blipFill>
                  <pic:spPr bwMode="auto">
                    <a:xfrm>
                      <a:off x="0" y="0"/>
                      <a:ext cx="5153025" cy="2095500"/>
                    </a:xfrm>
                    <a:prstGeom prst="rect">
                      <a:avLst/>
                    </a:prstGeom>
                    <a:noFill/>
                    <a:ln w="9525">
                      <a:noFill/>
                      <a:miter lim="800000"/>
                      <a:headEnd/>
                      <a:tailEnd/>
                    </a:ln>
                  </pic:spPr>
                </pic:pic>
              </a:graphicData>
            </a:graphic>
          </wp:inline>
        </w:drawing>
      </w:r>
    </w:p>
    <w:p w:rsidR="001F24D9" w:rsidRDefault="001F24D9" w:rsidP="001F24D9">
      <w:pPr>
        <w:ind w:firstLineChars="950" w:firstLine="1995"/>
        <w:rPr>
          <w:rFonts w:hint="eastAsia"/>
          <w:szCs w:val="21"/>
        </w:rPr>
      </w:pPr>
      <w:r>
        <w:rPr>
          <w:rFonts w:hint="eastAsia"/>
          <w:szCs w:val="21"/>
        </w:rPr>
        <w:lastRenderedPageBreak/>
        <w:t>学生成绩管理系统</w:t>
      </w:r>
      <w:r>
        <w:rPr>
          <w:rFonts w:hint="eastAsia"/>
          <w:szCs w:val="21"/>
        </w:rPr>
        <w:t>0</w:t>
      </w:r>
      <w:r>
        <w:rPr>
          <w:rFonts w:hint="eastAsia"/>
          <w:szCs w:val="21"/>
        </w:rPr>
        <w:t>层数据流程图</w:t>
      </w:r>
    </w:p>
    <w:p w:rsidR="001F24D9" w:rsidRDefault="001F24D9" w:rsidP="001F24D9">
      <w:pPr>
        <w:tabs>
          <w:tab w:val="left" w:pos="6405"/>
        </w:tabs>
        <w:spacing w:line="360" w:lineRule="auto"/>
        <w:jc w:val="left"/>
        <w:rPr>
          <w:rFonts w:hint="eastAsia"/>
          <w:b/>
          <w:bCs/>
          <w:sz w:val="24"/>
        </w:rPr>
      </w:pPr>
      <w:r>
        <w:rPr>
          <w:rFonts w:hint="eastAsia"/>
          <w:b/>
          <w:bCs/>
          <w:sz w:val="24"/>
        </w:rPr>
        <w:t>2.6</w:t>
      </w:r>
      <w:r>
        <w:rPr>
          <w:rFonts w:hint="eastAsia"/>
          <w:b/>
          <w:bCs/>
          <w:sz w:val="24"/>
        </w:rPr>
        <w:t>数据存储分析</w:t>
      </w:r>
    </w:p>
    <w:p w:rsidR="001F24D9" w:rsidRDefault="001F24D9" w:rsidP="001F24D9">
      <w:pPr>
        <w:spacing w:line="360" w:lineRule="auto"/>
        <w:ind w:firstLineChars="75" w:firstLine="180"/>
        <w:jc w:val="left"/>
        <w:rPr>
          <w:rFonts w:hint="eastAsia"/>
          <w:sz w:val="24"/>
        </w:rPr>
      </w:pPr>
      <w:r>
        <w:rPr>
          <w:rFonts w:hint="eastAsia"/>
          <w:sz w:val="24"/>
        </w:rPr>
        <w:t>数据模型设计。首先来做出学生成绩管理系统的</w:t>
      </w:r>
      <w:r>
        <w:rPr>
          <w:rFonts w:hint="eastAsia"/>
          <w:sz w:val="24"/>
        </w:rPr>
        <w:t>E-R</w:t>
      </w:r>
      <w:r>
        <w:rPr>
          <w:rFonts w:hint="eastAsia"/>
          <w:sz w:val="24"/>
        </w:rPr>
        <w:t>图，分析这个问题的实体，从系统分析可以知道，学生的成绩是由任课教师按照课程给出的，学生、课程、教师组成了这个系统的三个实体。</w:t>
      </w:r>
    </w:p>
    <w:p w:rsidR="001F24D9" w:rsidRDefault="001F24D9" w:rsidP="001F24D9">
      <w:pPr>
        <w:spacing w:line="360" w:lineRule="auto"/>
        <w:ind w:firstLineChars="75" w:firstLine="180"/>
        <w:jc w:val="left"/>
        <w:rPr>
          <w:rFonts w:hint="eastAsia"/>
        </w:rPr>
      </w:pPr>
      <w:r>
        <w:rPr>
          <w:rFonts w:hint="eastAsia"/>
          <w:sz w:val="24"/>
        </w:rPr>
        <w:t>再分析三个实体之间的联系。首先，这三个实体不是一个统一体，学生成绩与教师没有内在联系，教师必须通过课程实体才能与学生建立联系，因而先不考虑。课程与学生这两个实体是多对多联系；一位学生要学习多门课程，一门课程有多位学生共同学习。而学习成绩是这两个实体“学生”和“成绩”共有的属性，应填在二者的联系“学习”边。因为成绩既不是学生独有的，也不是课程独有的；“学生甲</w:t>
      </w:r>
      <w:r>
        <w:rPr>
          <w:rFonts w:hint="eastAsia"/>
          <w:sz w:val="24"/>
        </w:rPr>
        <w:t>70</w:t>
      </w:r>
      <w:r>
        <w:rPr>
          <w:rFonts w:hint="eastAsia"/>
          <w:sz w:val="24"/>
        </w:rPr>
        <w:t>分”或“英语</w:t>
      </w:r>
      <w:r>
        <w:rPr>
          <w:rFonts w:hint="eastAsia"/>
          <w:sz w:val="24"/>
        </w:rPr>
        <w:t>70</w:t>
      </w:r>
      <w:r>
        <w:rPr>
          <w:rFonts w:hint="eastAsia"/>
          <w:sz w:val="24"/>
        </w:rPr>
        <w:t>分”是不完全的，说“学生甲英语</w:t>
      </w:r>
      <w:r>
        <w:rPr>
          <w:rFonts w:hint="eastAsia"/>
          <w:sz w:val="24"/>
        </w:rPr>
        <w:t>70</w:t>
      </w:r>
      <w:r>
        <w:rPr>
          <w:rFonts w:hint="eastAsia"/>
          <w:sz w:val="24"/>
        </w:rPr>
        <w:t>分”才是正确的，因为</w:t>
      </w:r>
      <w:r>
        <w:rPr>
          <w:rFonts w:hint="eastAsia"/>
          <w:sz w:val="24"/>
        </w:rPr>
        <w:t>70</w:t>
      </w:r>
      <w:r>
        <w:rPr>
          <w:rFonts w:hint="eastAsia"/>
          <w:sz w:val="24"/>
        </w:rPr>
        <w:t>分是学生甲和英语课二者共有的。这个</w:t>
      </w:r>
      <w:r>
        <w:rPr>
          <w:rFonts w:hint="eastAsia"/>
          <w:sz w:val="24"/>
        </w:rPr>
        <w:t>E-R</w:t>
      </w:r>
      <w:r>
        <w:rPr>
          <w:rFonts w:hint="eastAsia"/>
          <w:sz w:val="24"/>
        </w:rPr>
        <w:t>图可画成下图。</w:t>
      </w:r>
    </w:p>
    <w:p w:rsidR="001F24D9" w:rsidRDefault="001F24D9" w:rsidP="001F24D9">
      <w:pPr>
        <w:spacing w:line="360" w:lineRule="auto"/>
        <w:ind w:firstLineChars="75" w:firstLine="180"/>
        <w:jc w:val="left"/>
        <w:rPr>
          <w:rFonts w:hint="eastAsia"/>
          <w:sz w:val="24"/>
        </w:rPr>
      </w:pPr>
      <w:r>
        <w:rPr>
          <w:sz w:val="24"/>
        </w:rPr>
      </w:r>
      <w:r>
        <w:rPr>
          <w:sz w:val="24"/>
        </w:rPr>
        <w:pict>
          <v:group id="_x0000_s2081" style="width:396pt;height:132.6pt;mso-position-horizontal-relative:char;mso-position-vertical-relative:line" coordsize="6887,2310">
            <v:shape id="_x0000_s2082" type="#_x0000_t75" style="position:absolute;width:6887;height:2310" o:preferrelative="f">
              <v:fill o:detectmouseclick="t"/>
              <o:lock v:ext="edit" text="t"/>
            </v:shape>
            <v:group id="_x0000_s2083" style="position:absolute;left:1565;top:136;width:4250;height:2038" coordsize="4887,2340">
              <v:rect id="_x0000_s2084" style="position:absolute;top:246;width:1086;height:468">
                <v:textbox>
                  <w:txbxContent>
                    <w:p w:rsidR="001F24D9" w:rsidRDefault="001F24D9" w:rsidP="001F24D9">
                      <w:pPr>
                        <w:rPr>
                          <w:rFonts w:hint="eastAsia"/>
                        </w:rPr>
                      </w:pPr>
                      <w:r>
                        <w:rPr>
                          <w:rFonts w:hint="eastAsia"/>
                        </w:rPr>
                        <w:t>学生</w:t>
                      </w:r>
                    </w:p>
                  </w:txbxContent>
                </v:textbox>
              </v:rect>
              <v:rect id="_x0000_s2085" style="position:absolute;left:3801;top:246;width:1086;height:468">
                <v:textbox>
                  <w:txbxContent>
                    <w:p w:rsidR="001F24D9" w:rsidRDefault="001F24D9" w:rsidP="001F24D9">
                      <w:pPr>
                        <w:rPr>
                          <w:rFonts w:hint="eastAsia"/>
                        </w:rPr>
                      </w:pPr>
                      <w:r>
                        <w:rPr>
                          <w:rFonts w:hint="eastAsia"/>
                        </w:rPr>
                        <w:t>课程</w:t>
                      </w:r>
                    </w:p>
                  </w:txbxContent>
                </v:textbox>
              </v:rect>
              <v:oval id="_x0000_s2086" style="position:absolute;left:1901;top:1716;width:1086;height:624">
                <v:textbox>
                  <w:txbxContent>
                    <w:p w:rsidR="001F24D9" w:rsidRDefault="001F24D9" w:rsidP="001F24D9">
                      <w:pPr>
                        <w:rPr>
                          <w:rFonts w:hint="eastAsia"/>
                        </w:rPr>
                      </w:pPr>
                      <w:r>
                        <w:rPr>
                          <w:rFonts w:hint="eastAsia"/>
                        </w:rPr>
                        <w:t>成绩</w:t>
                      </w:r>
                    </w:p>
                  </w:txbxContent>
                </v:textbox>
              </v:oval>
              <v:shapetype id="_x0000_t110" coordsize="21600,21600" o:spt="110" path="m10800,l,10800,10800,21600,21600,10800xe">
                <v:stroke joinstyle="miter"/>
                <v:path gradientshapeok="t" o:connecttype="rect" textboxrect="5400,5400,16200,16200"/>
              </v:shapetype>
              <v:shape id="_x0000_s2087" type="#_x0000_t110" style="position:absolute;left:1810;top:156;width:1267;height:936">
                <v:textbox>
                  <w:txbxContent>
                    <w:p w:rsidR="001F24D9" w:rsidRDefault="001F24D9" w:rsidP="001F24D9">
                      <w:pPr>
                        <w:rPr>
                          <w:rFonts w:hint="eastAsia"/>
                        </w:rPr>
                      </w:pPr>
                      <w:r>
                        <w:rPr>
                          <w:rFonts w:hint="eastAsia"/>
                        </w:rPr>
                        <w:t>学习</w:t>
                      </w:r>
                    </w:p>
                  </w:txbxContent>
                </v:textbox>
              </v:shape>
              <v:line id="_x0000_s2088" style="position:absolute" from="1086,624" to="1810,624"/>
              <v:line id="_x0000_s2089" style="position:absolute" from="3077,624" to="3801,624"/>
              <v:line id="_x0000_s2090" style="position:absolute" from="2443,1092" to="2443,1716"/>
              <v:rect id="_x0000_s2091" style="position:absolute;left:1267;top:156;width:543;height:468" stroked="f">
                <v:textbox>
                  <w:txbxContent>
                    <w:p w:rsidR="001F24D9" w:rsidRDefault="001F24D9" w:rsidP="001F24D9">
                      <w:r>
                        <w:t>m</w:t>
                      </w:r>
                    </w:p>
                  </w:txbxContent>
                </v:textbox>
              </v:rect>
              <v:rect id="_x0000_s2092" style="position:absolute;left:3258;width:543;height:468" stroked="f">
                <v:textbox>
                  <w:txbxContent>
                    <w:p w:rsidR="001F24D9" w:rsidRDefault="001F24D9" w:rsidP="001F24D9">
                      <w:pPr>
                        <w:rPr>
                          <w:rFonts w:hint="eastAsia"/>
                        </w:rPr>
                      </w:pPr>
                      <w:r>
                        <w:rPr>
                          <w:rFonts w:hint="eastAsia"/>
                        </w:rPr>
                        <w:t>n</w:t>
                      </w:r>
                    </w:p>
                    <w:p w:rsidR="001F24D9" w:rsidRDefault="001F24D9" w:rsidP="001F24D9">
                      <w:pPr>
                        <w:rPr>
                          <w:rFonts w:hint="eastAsia"/>
                        </w:rPr>
                      </w:pPr>
                    </w:p>
                  </w:txbxContent>
                </v:textbox>
              </v:rect>
            </v:group>
            <w10:wrap type="none"/>
            <w10:anchorlock/>
          </v:group>
        </w:pict>
      </w:r>
    </w:p>
    <w:p w:rsidR="001F24D9" w:rsidRDefault="001F24D9" w:rsidP="001F24D9">
      <w:pPr>
        <w:spacing w:line="360" w:lineRule="auto"/>
        <w:ind w:firstLineChars="75" w:firstLine="181"/>
        <w:jc w:val="left"/>
        <w:rPr>
          <w:rFonts w:hint="eastAsia"/>
          <w:b/>
          <w:sz w:val="24"/>
        </w:rPr>
      </w:pPr>
    </w:p>
    <w:p w:rsidR="001F24D9" w:rsidRDefault="001F24D9" w:rsidP="001F24D9">
      <w:pPr>
        <w:spacing w:line="360" w:lineRule="auto"/>
        <w:ind w:firstLineChars="75" w:firstLine="181"/>
        <w:jc w:val="left"/>
        <w:rPr>
          <w:rFonts w:hint="eastAsia"/>
          <w:b/>
          <w:sz w:val="24"/>
        </w:rPr>
      </w:pPr>
    </w:p>
    <w:p w:rsidR="001F24D9" w:rsidRDefault="001F24D9" w:rsidP="001F24D9">
      <w:pPr>
        <w:spacing w:line="360" w:lineRule="auto"/>
        <w:ind w:firstLineChars="75" w:firstLine="181"/>
        <w:jc w:val="left"/>
        <w:rPr>
          <w:rFonts w:hint="eastAsia"/>
          <w:b/>
          <w:sz w:val="24"/>
        </w:rPr>
      </w:pPr>
    </w:p>
    <w:p w:rsidR="001F24D9" w:rsidRDefault="001F24D9" w:rsidP="001F24D9">
      <w:pPr>
        <w:spacing w:line="360" w:lineRule="auto"/>
        <w:ind w:firstLineChars="75" w:firstLine="181"/>
        <w:jc w:val="left"/>
        <w:rPr>
          <w:rFonts w:hint="eastAsia"/>
          <w:b/>
          <w:sz w:val="24"/>
        </w:rPr>
      </w:pPr>
    </w:p>
    <w:p w:rsidR="001F24D9" w:rsidRDefault="001F24D9" w:rsidP="001F24D9">
      <w:pPr>
        <w:spacing w:line="360" w:lineRule="auto"/>
        <w:ind w:firstLineChars="75" w:firstLine="181"/>
        <w:jc w:val="left"/>
        <w:rPr>
          <w:rFonts w:hint="eastAsia"/>
          <w:b/>
          <w:sz w:val="24"/>
        </w:rPr>
      </w:pPr>
      <w:r>
        <w:rPr>
          <w:rFonts w:hint="eastAsia"/>
          <w:b/>
          <w:sz w:val="24"/>
        </w:rPr>
        <w:t>第三章</w:t>
      </w:r>
      <w:r>
        <w:rPr>
          <w:rFonts w:hint="eastAsia"/>
          <w:b/>
          <w:sz w:val="24"/>
        </w:rPr>
        <w:t xml:space="preserve"> </w:t>
      </w:r>
      <w:r>
        <w:rPr>
          <w:rFonts w:hint="eastAsia"/>
          <w:b/>
          <w:sz w:val="24"/>
        </w:rPr>
        <w:t>系统设计</w:t>
      </w:r>
    </w:p>
    <w:p w:rsidR="001F24D9" w:rsidRDefault="001F24D9" w:rsidP="001F24D9">
      <w:pPr>
        <w:spacing w:line="360" w:lineRule="auto"/>
        <w:ind w:firstLineChars="75" w:firstLine="181"/>
        <w:jc w:val="left"/>
        <w:rPr>
          <w:rFonts w:hint="eastAsia"/>
          <w:b/>
          <w:sz w:val="24"/>
        </w:rPr>
      </w:pPr>
      <w:r>
        <w:rPr>
          <w:rFonts w:hint="eastAsia"/>
          <w:b/>
          <w:sz w:val="24"/>
        </w:rPr>
        <w:t>3.1</w:t>
      </w:r>
      <w:r>
        <w:rPr>
          <w:rFonts w:hint="eastAsia"/>
          <w:b/>
          <w:sz w:val="24"/>
        </w:rPr>
        <w:t>概要设计</w:t>
      </w:r>
    </w:p>
    <w:p w:rsidR="001F24D9" w:rsidRDefault="001F24D9" w:rsidP="001F24D9">
      <w:pPr>
        <w:spacing w:line="360" w:lineRule="auto"/>
        <w:ind w:firstLineChars="75" w:firstLine="180"/>
        <w:jc w:val="left"/>
        <w:rPr>
          <w:rFonts w:hint="eastAsia"/>
          <w:sz w:val="24"/>
        </w:rPr>
      </w:pPr>
      <w:r>
        <w:rPr>
          <w:rFonts w:hint="eastAsia"/>
          <w:sz w:val="24"/>
        </w:rPr>
        <w:t>3.1.1</w:t>
      </w:r>
      <w:r>
        <w:rPr>
          <w:rFonts w:hint="eastAsia"/>
          <w:sz w:val="24"/>
        </w:rPr>
        <w:t>数据流的设计</w:t>
      </w:r>
    </w:p>
    <w:p w:rsidR="001F24D9" w:rsidRDefault="001F24D9" w:rsidP="001F24D9">
      <w:pPr>
        <w:spacing w:line="360" w:lineRule="auto"/>
        <w:ind w:firstLineChars="50" w:firstLine="120"/>
        <w:jc w:val="left"/>
        <w:rPr>
          <w:rFonts w:hint="eastAsia"/>
          <w:sz w:val="24"/>
        </w:rPr>
      </w:pPr>
      <w:r>
        <w:rPr>
          <w:rFonts w:hint="eastAsia"/>
          <w:sz w:val="24"/>
        </w:rPr>
        <w:t>系统方案确定。通过对系统的调研与分析，系统主要应完成的功能如下：学生信息的录入、修改、删除，成绩的查询、排序、统计等功能。</w:t>
      </w:r>
    </w:p>
    <w:p w:rsidR="001F24D9" w:rsidRDefault="001F24D9" w:rsidP="001F24D9">
      <w:pPr>
        <w:spacing w:line="360" w:lineRule="auto"/>
        <w:ind w:firstLineChars="50" w:firstLine="120"/>
        <w:jc w:val="left"/>
        <w:rPr>
          <w:rFonts w:hint="eastAsia"/>
          <w:sz w:val="24"/>
        </w:rPr>
      </w:pPr>
      <w:r>
        <w:rPr>
          <w:rFonts w:hint="eastAsia"/>
          <w:sz w:val="24"/>
        </w:rPr>
        <w:t>本系统在执行时，先根据操作人员的基本需要来进行</w:t>
      </w:r>
    </w:p>
    <w:p w:rsidR="001F24D9" w:rsidRDefault="001F24D9" w:rsidP="001F24D9">
      <w:pPr>
        <w:spacing w:line="360" w:lineRule="auto"/>
        <w:ind w:leftChars="42" w:left="88"/>
        <w:jc w:val="left"/>
        <w:rPr>
          <w:rFonts w:hint="eastAsia"/>
        </w:rPr>
      </w:pPr>
      <w:r>
        <w:rPr>
          <w:rFonts w:hint="eastAsia"/>
          <w:sz w:val="24"/>
        </w:rPr>
        <w:t>相应的模块，然后可以输入数据或者进行其它的查询或浏览等操作；总体来说，本系统属于一个事务型管理系统。所以其数据流图应该是事物型的。其数据处</w:t>
      </w:r>
      <w:r>
        <w:rPr>
          <w:rFonts w:hint="eastAsia"/>
          <w:sz w:val="24"/>
        </w:rPr>
        <w:lastRenderedPageBreak/>
        <w:t>理流程图如下</w:t>
      </w:r>
      <w:r>
        <w:rPr>
          <w:sz w:val="24"/>
        </w:rPr>
        <w:t>3.1.</w:t>
      </w:r>
      <w:r>
        <w:rPr>
          <w:rFonts w:hint="eastAsia"/>
        </w:rPr>
        <w:t xml:space="preserve"> </w:t>
      </w:r>
    </w:p>
    <w:p w:rsidR="001F24D9" w:rsidRDefault="001F24D9" w:rsidP="001F24D9">
      <w:pPr>
        <w:spacing w:line="360" w:lineRule="auto"/>
        <w:ind w:leftChars="42" w:left="88" w:firstLineChars="1900" w:firstLine="3990"/>
        <w:jc w:val="left"/>
        <w:rPr>
          <w:rFonts w:hint="eastAsia"/>
          <w:sz w:val="24"/>
        </w:rPr>
      </w:pPr>
      <w:r>
        <w:rPr>
          <w:rFonts w:hint="eastAsia"/>
          <w:lang w:val="en-US" w:eastAsia="zh-CN"/>
        </w:rPr>
        <w:pict>
          <v:shapetype id="_x0000_t202" coordsize="21600,21600" o:spt="202" path="m,l,21600r21600,l21600,xe">
            <v:stroke joinstyle="miter"/>
            <v:path gradientshapeok="t" o:connecttype="rect"/>
          </v:shapetype>
          <v:shape id="_x0000_s2101" type="#_x0000_t202" style="position:absolute;left:0;text-align:left;margin-left:252pt;margin-top:70.2pt;width:1in;height:23.4pt;z-index:251668480" filled="f" stroked="f">
            <v:textbox>
              <w:txbxContent>
                <w:p w:rsidR="001F24D9" w:rsidRDefault="001F24D9" w:rsidP="001F24D9">
                  <w:pPr>
                    <w:rPr>
                      <w:rFonts w:hint="eastAsia"/>
                    </w:rPr>
                  </w:pPr>
                  <w:r>
                    <w:rPr>
                      <w:rFonts w:hint="eastAsia"/>
                    </w:rPr>
                    <w:t>查询、更新</w:t>
                  </w:r>
                </w:p>
              </w:txbxContent>
            </v:textbox>
          </v:shape>
        </w:pict>
      </w:r>
      <w:r>
        <w:rPr>
          <w:rFonts w:hint="eastAsia"/>
          <w:lang w:val="en-US" w:eastAsia="zh-C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100" type="#_x0000_t69" style="position:absolute;left:0;text-align:left;margin-left:243pt;margin-top:93.6pt;width:90pt;height:7.8pt;z-index:251667456"/>
        </w:pict>
      </w:r>
      <w:r>
        <w:rPr>
          <w:rFonts w:hint="eastAsia"/>
          <w:lang w:val="en-US" w:eastAsia="zh-CN"/>
        </w:rPr>
        <w:pict>
          <v:shape id="_x0000_s2098" type="#_x0000_t202" style="position:absolute;left:0;text-align:left;margin-left:81pt;margin-top:148.2pt;width:126.15pt;height:23.4pt;z-index:251665408" filled="f" stroked="f">
            <v:textbox>
              <w:txbxContent>
                <w:p w:rsidR="001F24D9" w:rsidRDefault="001F24D9" w:rsidP="001F24D9">
                  <w:pPr>
                    <w:rPr>
                      <w:rFonts w:hint="eastAsia"/>
                    </w:rPr>
                  </w:pPr>
                  <w:r>
                    <w:rPr>
                      <w:rFonts w:hint="eastAsia"/>
                    </w:rPr>
                    <w:t>查询、录入、更新、删除</w:t>
                  </w:r>
                </w:p>
              </w:txbxContent>
            </v:textbox>
          </v:shape>
        </w:pict>
      </w:r>
      <w:r>
        <w:rPr>
          <w:rFonts w:hint="eastAsia"/>
          <w:lang w:val="en-US" w:eastAsia="zh-CN"/>
        </w:rPr>
        <w:pict>
          <v:rect id="_x0000_s2099" style="position:absolute;left:0;text-align:left;margin-left:333pt;margin-top:78pt;width:1in;height:39pt;z-index:251666432">
            <v:textbox>
              <w:txbxContent>
                <w:p w:rsidR="001F24D9" w:rsidRDefault="001F24D9" w:rsidP="001F24D9">
                  <w:pPr>
                    <w:rPr>
                      <w:rFonts w:hint="eastAsia"/>
                    </w:rPr>
                  </w:pPr>
                  <w:r>
                    <w:rPr>
                      <w:rFonts w:hint="eastAsia"/>
                    </w:rPr>
                    <w:t>学生信息管理部门</w:t>
                  </w:r>
                </w:p>
              </w:txbxContent>
            </v:textbox>
          </v:rect>
        </w:pict>
      </w:r>
      <w:r>
        <w:rPr>
          <w:rFonts w:hint="eastAsia"/>
          <w:lang w:val="en-US" w:eastAsia="zh-C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94" type="#_x0000_t13" style="position:absolute;left:0;text-align:left;margin-left:99pt;margin-top:93.6pt;width:1in;height:15.6pt;z-index:251661312"/>
        </w:pict>
      </w:r>
      <w:r>
        <w:rPr>
          <w:rFonts w:hint="eastAsia"/>
          <w:lang w:val="en-US" w:eastAsia="zh-CN"/>
        </w:rPr>
        <w:pict>
          <v:rect id="_x0000_s2093" style="position:absolute;left:0;text-align:left;margin-left:171pt;margin-top:85.8pt;width:1in;height:23.4pt;z-index:251660288">
            <v:textbox>
              <w:txbxContent>
                <w:p w:rsidR="001F24D9" w:rsidRDefault="001F24D9" w:rsidP="001F24D9">
                  <w:pPr>
                    <w:jc w:val="center"/>
                    <w:rPr>
                      <w:rFonts w:hint="eastAsia"/>
                    </w:rPr>
                  </w:pPr>
                  <w:r>
                    <w:rPr>
                      <w:rFonts w:hint="eastAsia"/>
                    </w:rPr>
                    <w:t>综合数据</w:t>
                  </w:r>
                </w:p>
              </w:txbxContent>
            </v:textbox>
          </v:rect>
        </w:pict>
      </w:r>
      <w:r>
        <w:rPr>
          <w:rFonts w:hint="eastAsia"/>
          <w:lang w:val="en-US" w:eastAsia="zh-C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95" type="#_x0000_t65" style="position:absolute;left:0;text-align:left;margin-left:34.5pt;margin-top:70.2pt;width:63pt;height:62.4pt;z-index:251662336">
            <v:textbox>
              <w:txbxContent>
                <w:p w:rsidR="001F24D9" w:rsidRDefault="001F24D9" w:rsidP="001F24D9">
                  <w:pPr>
                    <w:rPr>
                      <w:rFonts w:hint="eastAsia"/>
                    </w:rPr>
                  </w:pPr>
                </w:p>
                <w:p w:rsidR="001F24D9" w:rsidRDefault="001F24D9" w:rsidP="001F24D9">
                  <w:pPr>
                    <w:rPr>
                      <w:rFonts w:hint="eastAsia"/>
                    </w:rPr>
                  </w:pPr>
                  <w:r>
                    <w:rPr>
                      <w:rFonts w:hint="eastAsia"/>
                    </w:rPr>
                    <w:t>各类信息</w:t>
                  </w:r>
                </w:p>
              </w:txbxContent>
            </v:textbox>
          </v:shape>
        </w:pict>
      </w:r>
      <w:r>
        <w:rPr>
          <w:rFonts w:hint="eastAsia"/>
        </w:rPr>
        <w:t>图</w:t>
      </w:r>
      <w:r>
        <w:rPr>
          <w:rFonts w:hint="eastAsia"/>
        </w:rPr>
        <w:t>3.1.1</w:t>
      </w: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58"/>
        <w:jc w:val="left"/>
        <w:rPr>
          <w:rFonts w:hint="eastAsia"/>
          <w:sz w:val="24"/>
        </w:rPr>
      </w:pPr>
      <w:r>
        <w:rPr>
          <w:rFonts w:hint="eastAsia"/>
          <w:lang w:val="en-US" w:eastAsia="zh-C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2096" type="#_x0000_t68" style="position:absolute;left:0;text-align:left;margin-left:125.25pt;margin-top:11.1pt;width:18pt;height:91.35pt;z-index:251663360">
            <v:textbox style="layout-flow:vertical-ideographic">
              <w:txbxContent>
                <w:p w:rsidR="001F24D9" w:rsidRDefault="001F24D9" w:rsidP="001F24D9">
                  <w:pPr>
                    <w:rPr>
                      <w:rFonts w:hint="eastAsia"/>
                    </w:rPr>
                  </w:pPr>
                </w:p>
              </w:txbxContent>
            </v:textbox>
          </v:shape>
        </w:pict>
      </w: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58"/>
        <w:jc w:val="left"/>
        <w:rPr>
          <w:rFonts w:hint="eastAsia"/>
          <w:sz w:val="24"/>
        </w:rPr>
      </w:pPr>
      <w:r>
        <w:rPr>
          <w:rFonts w:hint="eastAsia"/>
          <w:lang w:val="en-US" w:eastAsia="zh-CN"/>
        </w:rPr>
        <w:pict>
          <v:rect id="_x0000_s2097" style="position:absolute;left:0;text-align:left;margin-left:93pt;margin-top:10.35pt;width:81pt;height:24.9pt;z-index:251664384">
            <v:textbox>
              <w:txbxContent>
                <w:p w:rsidR="001F24D9" w:rsidRDefault="001F24D9" w:rsidP="001F24D9">
                  <w:pPr>
                    <w:ind w:firstLineChars="150" w:firstLine="315"/>
                    <w:rPr>
                      <w:rFonts w:hint="eastAsia"/>
                    </w:rPr>
                  </w:pPr>
                  <w:r>
                    <w:rPr>
                      <w:rFonts w:hint="eastAsia"/>
                    </w:rPr>
                    <w:t>管理员</w:t>
                  </w:r>
                </w:p>
              </w:txbxContent>
            </v:textbox>
          </v:rect>
        </w:pict>
      </w: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p>
    <w:p w:rsidR="001F24D9" w:rsidRDefault="001F24D9" w:rsidP="001F24D9">
      <w:pPr>
        <w:spacing w:line="360" w:lineRule="auto"/>
        <w:ind w:firstLineChars="75" w:firstLine="180"/>
        <w:jc w:val="left"/>
        <w:rPr>
          <w:rFonts w:hint="eastAsia"/>
          <w:sz w:val="24"/>
        </w:rPr>
      </w:pPr>
      <w:r>
        <w:rPr>
          <w:rFonts w:hint="eastAsia"/>
          <w:sz w:val="24"/>
        </w:rPr>
        <w:t>3.1.2</w:t>
      </w:r>
      <w:r>
        <w:rPr>
          <w:rFonts w:hint="eastAsia"/>
          <w:sz w:val="24"/>
        </w:rPr>
        <w:t>系统物理结构设计</w:t>
      </w:r>
    </w:p>
    <w:p w:rsidR="001F24D9" w:rsidRDefault="001F24D9" w:rsidP="001F24D9">
      <w:pPr>
        <w:spacing w:line="360" w:lineRule="auto"/>
        <w:ind w:firstLineChars="75" w:firstLine="180"/>
        <w:jc w:val="left"/>
        <w:rPr>
          <w:rFonts w:hint="eastAsia"/>
          <w:sz w:val="24"/>
        </w:rPr>
      </w:pPr>
      <w:r>
        <w:rPr>
          <w:rFonts w:hint="eastAsia"/>
          <w:sz w:val="24"/>
        </w:rPr>
        <w:t>根据系统业务要求的分析，数据关系的分析以及数据流程的分析可以设计出此事务型系统的结构。</w:t>
      </w:r>
    </w:p>
    <w:p w:rsidR="001F24D9" w:rsidRDefault="001F24D9" w:rsidP="001F24D9">
      <w:pPr>
        <w:spacing w:line="360" w:lineRule="auto"/>
        <w:ind w:firstLineChars="75" w:firstLine="180"/>
        <w:jc w:val="left"/>
        <w:rPr>
          <w:rFonts w:hint="eastAsia"/>
        </w:rPr>
      </w:pPr>
      <w:r>
        <w:rPr>
          <w:rFonts w:ascii="ˎ̥" w:hAnsi="ˎ̥" w:cs="宋体"/>
          <w:kern w:val="0"/>
          <w:sz w:val="24"/>
        </w:rPr>
        <w:t>本系统内所使用的每个数据结构中的每个数据项的存储要求，访问方法、存取单位、存取的物理关系（设备、存储区域）</w:t>
      </w:r>
      <w:r>
        <w:rPr>
          <w:rFonts w:ascii="ˎ̥" w:hAnsi="ˎ̥" w:cs="宋体" w:hint="eastAsia"/>
          <w:kern w:val="0"/>
          <w:sz w:val="24"/>
        </w:rPr>
        <w:t>。此系统的结构层次图如下</w:t>
      </w:r>
      <w:r>
        <w:rPr>
          <w:rFonts w:ascii="ˎ̥" w:hAnsi="ˎ̥" w:cs="宋体" w:hint="eastAsia"/>
          <w:kern w:val="0"/>
          <w:sz w:val="24"/>
        </w:rPr>
        <w:t>3.1</w:t>
      </w:r>
      <w:r>
        <w:rPr>
          <w:rFonts w:hint="eastAsia"/>
        </w:rPr>
        <w:t xml:space="preserve">.2                                </w:t>
      </w: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r>
        <w:rPr>
          <w:rFonts w:hint="eastAsia"/>
        </w:rPr>
        <w:t>图</w:t>
      </w:r>
      <w:r>
        <w:rPr>
          <w:rFonts w:hint="eastAsia"/>
        </w:rPr>
        <w:t>3.1.2</w:t>
      </w:r>
    </w:p>
    <w:p w:rsidR="001F24D9" w:rsidRDefault="001F24D9" w:rsidP="001F24D9">
      <w:pPr>
        <w:spacing w:line="360" w:lineRule="auto"/>
        <w:ind w:firstLineChars="75" w:firstLine="158"/>
        <w:jc w:val="left"/>
        <w:rPr>
          <w:rFonts w:hint="eastAsia"/>
        </w:rPr>
      </w:pPr>
      <w:r>
        <w:rPr>
          <w:rFonts w:hint="eastAsia"/>
          <w:lang w:val="en-US" w:eastAsia="zh-CN"/>
        </w:rPr>
        <w:pict>
          <v:rect id="_x0000_s2102" style="position:absolute;left:0;text-align:left;margin-left:162pt;margin-top:0;width:99pt;height:23.4pt;z-index:251669504">
            <v:textbox>
              <w:txbxContent>
                <w:p w:rsidR="001F24D9" w:rsidRDefault="001F24D9" w:rsidP="001F24D9">
                  <w:pPr>
                    <w:rPr>
                      <w:rFonts w:hint="eastAsia"/>
                    </w:rPr>
                  </w:pPr>
                  <w:r>
                    <w:rPr>
                      <w:rFonts w:hint="eastAsia"/>
                    </w:rPr>
                    <w:t>学生信息成绩管理</w:t>
                  </w:r>
                </w:p>
              </w:txbxContent>
            </v:textbox>
          </v:rect>
        </w:pict>
      </w:r>
    </w:p>
    <w:p w:rsidR="001F24D9" w:rsidRDefault="001F24D9" w:rsidP="001F24D9">
      <w:pPr>
        <w:spacing w:line="360" w:lineRule="auto"/>
        <w:ind w:firstLineChars="75" w:firstLine="158"/>
        <w:jc w:val="left"/>
        <w:rPr>
          <w:rFonts w:hint="eastAsia"/>
        </w:rPr>
      </w:pPr>
      <w:r>
        <w:rPr>
          <w:rFonts w:hint="eastAsia"/>
          <w:lang w:val="en-US" w:eastAsia="zh-CN"/>
        </w:rPr>
        <w:pict>
          <v:line id="_x0000_s2112" style="position:absolute;left:0;text-align:left;z-index:251679744" from="351pt,7.8pt" to="351.05pt,23.4pt">
            <v:stroke endarrow="block"/>
          </v:line>
        </w:pict>
      </w:r>
      <w:r>
        <w:rPr>
          <w:rFonts w:hint="eastAsia"/>
          <w:lang w:val="en-US" w:eastAsia="zh-CN"/>
        </w:rPr>
        <w:pict>
          <v:line id="_x0000_s2111" style="position:absolute;left:0;text-align:left;z-index:251678720" from="270pt,7.8pt" to="270.05pt,23.4pt">
            <v:stroke endarrow="block"/>
          </v:line>
        </w:pict>
      </w:r>
      <w:r>
        <w:rPr>
          <w:rFonts w:hint="eastAsia"/>
          <w:lang w:val="en-US" w:eastAsia="zh-CN"/>
        </w:rPr>
        <w:pict>
          <v:line id="_x0000_s2110" style="position:absolute;left:0;text-align:left;z-index:251677696" from="180pt,7.8pt" to="180.05pt,23.4pt">
            <v:stroke endarrow="block"/>
          </v:line>
        </w:pict>
      </w:r>
      <w:r>
        <w:rPr>
          <w:rFonts w:hint="eastAsia"/>
          <w:lang w:val="en-US" w:eastAsia="zh-CN"/>
        </w:rPr>
        <w:pict>
          <v:line id="_x0000_s2109" style="position:absolute;left:0;text-align:left;z-index:251676672" from="81pt,7.8pt" to="81.05pt,23.4pt">
            <v:stroke endarrow="block"/>
          </v:line>
        </w:pict>
      </w:r>
      <w:r>
        <w:rPr>
          <w:rFonts w:hint="eastAsia"/>
          <w:lang w:val="en-US" w:eastAsia="zh-CN"/>
        </w:rPr>
        <w:pict>
          <v:line id="_x0000_s2108" style="position:absolute;left:0;text-align:left;z-index:251675648" from="3in,0" to="216.05pt,7.8pt">
            <v:stroke endarrow="block"/>
          </v:line>
        </w:pict>
      </w:r>
      <w:r>
        <w:rPr>
          <w:rFonts w:hint="eastAsia"/>
          <w:lang w:val="en-US" w:eastAsia="zh-CN"/>
        </w:rPr>
        <w:pict>
          <v:line id="_x0000_s2107" style="position:absolute;left:0;text-align:left;z-index:251674624" from="81pt,7.8pt" to="351pt,7.8pt"/>
        </w:pict>
      </w:r>
    </w:p>
    <w:p w:rsidR="001F24D9" w:rsidRDefault="001F24D9" w:rsidP="001F24D9">
      <w:pPr>
        <w:spacing w:line="360" w:lineRule="auto"/>
        <w:ind w:firstLineChars="75" w:firstLine="158"/>
        <w:jc w:val="left"/>
        <w:rPr>
          <w:rFonts w:hint="eastAsia"/>
        </w:rPr>
      </w:pPr>
      <w:r>
        <w:rPr>
          <w:rFonts w:hint="eastAsia"/>
          <w:lang w:val="en-US" w:eastAsia="zh-CN"/>
        </w:rPr>
        <w:pict>
          <v:rect id="_x0000_s2106" style="position:absolute;left:0;text-align:left;margin-left:333pt;margin-top:0;width:54pt;height:46.8pt;z-index:251673600">
            <v:textbox>
              <w:txbxContent>
                <w:p w:rsidR="001F24D9" w:rsidRDefault="001F24D9" w:rsidP="001F24D9">
                  <w:pPr>
                    <w:rPr>
                      <w:rFonts w:hint="eastAsia"/>
                    </w:rPr>
                  </w:pPr>
                  <w:r>
                    <w:rPr>
                      <w:rFonts w:hint="eastAsia"/>
                    </w:rPr>
                    <w:t>系统维护</w:t>
                  </w:r>
                </w:p>
              </w:txbxContent>
            </v:textbox>
          </v:rect>
        </w:pict>
      </w:r>
      <w:r>
        <w:rPr>
          <w:rFonts w:hint="eastAsia"/>
          <w:lang w:val="en-US" w:eastAsia="zh-CN"/>
        </w:rPr>
        <w:pict>
          <v:rect id="_x0000_s2105" style="position:absolute;left:0;text-align:left;margin-left:243pt;margin-top:0;width:54pt;height:46.8pt;z-index:251672576">
            <v:textbox>
              <w:txbxContent>
                <w:p w:rsidR="001F24D9" w:rsidRDefault="001F24D9" w:rsidP="001F24D9">
                  <w:pPr>
                    <w:rPr>
                      <w:rFonts w:hint="eastAsia"/>
                    </w:rPr>
                  </w:pPr>
                  <w:r>
                    <w:rPr>
                      <w:rFonts w:hint="eastAsia"/>
                    </w:rPr>
                    <w:t>学生成绩管理</w:t>
                  </w:r>
                </w:p>
              </w:txbxContent>
            </v:textbox>
          </v:rect>
        </w:pict>
      </w:r>
      <w:r>
        <w:rPr>
          <w:rFonts w:hint="eastAsia"/>
          <w:lang w:val="en-US" w:eastAsia="zh-CN"/>
        </w:rPr>
        <w:pict>
          <v:rect id="_x0000_s2104" style="position:absolute;left:0;text-align:left;margin-left:153pt;margin-top:0;width:54pt;height:46.8pt;z-index:251671552">
            <v:textbox>
              <w:txbxContent>
                <w:p w:rsidR="001F24D9" w:rsidRDefault="001F24D9" w:rsidP="001F24D9">
                  <w:pPr>
                    <w:rPr>
                      <w:rFonts w:hint="eastAsia"/>
                    </w:rPr>
                  </w:pPr>
                  <w:r>
                    <w:rPr>
                      <w:rFonts w:hint="eastAsia"/>
                    </w:rPr>
                    <w:t>班级管理</w:t>
                  </w:r>
                </w:p>
              </w:txbxContent>
            </v:textbox>
          </v:rect>
        </w:pict>
      </w:r>
      <w:r>
        <w:rPr>
          <w:rFonts w:hint="eastAsia"/>
          <w:lang w:val="en-US" w:eastAsia="zh-CN"/>
        </w:rPr>
        <w:pict>
          <v:rect id="_x0000_s2103" style="position:absolute;left:0;text-align:left;margin-left:54pt;margin-top:0;width:54pt;height:46.8pt;z-index:251670528">
            <v:textbox>
              <w:txbxContent>
                <w:p w:rsidR="001F24D9" w:rsidRDefault="001F24D9" w:rsidP="001F24D9">
                  <w:pPr>
                    <w:rPr>
                      <w:rFonts w:hint="eastAsia"/>
                    </w:rPr>
                  </w:pPr>
                  <w:r>
                    <w:rPr>
                      <w:rFonts w:hint="eastAsia"/>
                    </w:rPr>
                    <w:t>学生信息管理</w:t>
                  </w:r>
                </w:p>
              </w:txbxContent>
            </v:textbox>
          </v:rect>
        </w:pict>
      </w: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r>
        <w:rPr>
          <w:rFonts w:hint="eastAsia"/>
          <w:lang w:val="en-US" w:eastAsia="zh-CN"/>
        </w:rPr>
        <w:pict>
          <v:line id="_x0000_s2138" style="position:absolute;left:0;text-align:left;z-index:251706368" from="204.75pt,15.6pt" to="204.8pt,39pt">
            <v:stroke endarrow="block"/>
          </v:line>
        </w:pict>
      </w:r>
      <w:r>
        <w:rPr>
          <w:rFonts w:hint="eastAsia"/>
          <w:lang w:val="en-US" w:eastAsia="zh-CN"/>
        </w:rPr>
        <w:pict>
          <v:line id="_x0000_s2137" style="position:absolute;left:0;text-align:left;z-index:251705344" from="159pt,15.6pt" to="159.05pt,39pt">
            <v:stroke endarrow="block"/>
          </v:line>
        </w:pict>
      </w:r>
      <w:r>
        <w:rPr>
          <w:rFonts w:hint="eastAsia"/>
          <w:lang w:val="en-US" w:eastAsia="zh-CN"/>
        </w:rPr>
        <w:pict>
          <v:line id="_x0000_s2136" style="position:absolute;left:0;text-align:left;z-index:251704320" from="159pt,15.6pt" to="204pt,15.6pt"/>
        </w:pict>
      </w:r>
      <w:r>
        <w:rPr>
          <w:rFonts w:hint="eastAsia"/>
          <w:lang w:val="en-US" w:eastAsia="zh-CN"/>
        </w:rPr>
        <w:pict>
          <v:line id="_x0000_s2134" style="position:absolute;left:0;text-align:left;z-index:251702272" from="288.75pt,15.6pt" to="288.8pt,39pt">
            <v:stroke endarrow="block"/>
          </v:line>
        </w:pict>
      </w:r>
      <w:r>
        <w:rPr>
          <w:rFonts w:hint="eastAsia"/>
          <w:lang w:val="en-US" w:eastAsia="zh-CN"/>
        </w:rPr>
        <w:pict>
          <v:line id="_x0000_s2135" style="position:absolute;left:0;text-align:left;z-index:251703296" from="306pt,15.6pt" to="306.05pt,39pt">
            <v:stroke endarrow="block"/>
          </v:line>
        </w:pict>
      </w:r>
      <w:r>
        <w:rPr>
          <w:rFonts w:hint="eastAsia"/>
          <w:lang w:val="en-US" w:eastAsia="zh-CN"/>
        </w:rPr>
        <w:pict>
          <v:line id="_x0000_s2133" style="position:absolute;left:0;text-align:left;z-index:251701248" from="270pt,15.6pt" to="270.05pt,39pt">
            <v:stroke endarrow="block"/>
          </v:line>
        </w:pict>
      </w:r>
      <w:r>
        <w:rPr>
          <w:rFonts w:hint="eastAsia"/>
          <w:lang w:val="en-US" w:eastAsia="zh-CN"/>
        </w:rPr>
        <w:pict>
          <v:line id="_x0000_s2132" style="position:absolute;left:0;text-align:left;z-index:251700224" from="243pt,15.6pt" to="243.05pt,39pt">
            <v:stroke endarrow="block"/>
          </v:line>
        </w:pict>
      </w:r>
      <w:r>
        <w:rPr>
          <w:rFonts w:hint="eastAsia"/>
          <w:lang w:val="en-US" w:eastAsia="zh-CN"/>
        </w:rPr>
        <w:pict>
          <v:line id="_x0000_s2131" style="position:absolute;left:0;text-align:left;z-index:251699200" from="243pt,15.6pt" to="306pt,15.6pt"/>
        </w:pict>
      </w:r>
      <w:r>
        <w:rPr>
          <w:rFonts w:hint="eastAsia"/>
          <w:lang w:val="en-US" w:eastAsia="zh-CN"/>
        </w:rPr>
        <w:pict>
          <v:line id="_x0000_s2130" style="position:absolute;left:0;text-align:left;z-index:251698176" from="270pt,0" to="270.05pt,15.6pt">
            <v:stroke endarrow="block"/>
          </v:line>
        </w:pict>
      </w:r>
      <w:r>
        <w:rPr>
          <w:rFonts w:hint="eastAsia"/>
          <w:lang w:val="en-US" w:eastAsia="zh-CN"/>
        </w:rPr>
        <w:pict>
          <v:line id="_x0000_s2129" style="position:absolute;left:0;text-align:left;z-index:251697152" from="180pt,0" to="180.05pt,15.6pt">
            <v:stroke endarrow="block"/>
          </v:line>
        </w:pict>
      </w:r>
      <w:r>
        <w:rPr>
          <w:rFonts w:hint="eastAsia"/>
          <w:lang w:val="en-US" w:eastAsia="zh-CN"/>
        </w:rPr>
        <w:pict>
          <v:line id="_x0000_s2128" style="position:absolute;left:0;text-align:left;z-index:251696128" from="117pt,15.6pt" to="117.05pt,39pt">
            <v:stroke endarrow="block"/>
          </v:line>
        </w:pict>
      </w:r>
      <w:r>
        <w:rPr>
          <w:rFonts w:hint="eastAsia"/>
          <w:lang w:val="en-US" w:eastAsia="zh-CN"/>
        </w:rPr>
        <w:pict>
          <v:line id="_x0000_s2127" style="position:absolute;left:0;text-align:left;z-index:251695104" from="99pt,15.6pt" to="99.05pt,39pt">
            <v:stroke endarrow="block"/>
          </v:line>
        </w:pict>
      </w:r>
      <w:r>
        <w:rPr>
          <w:rFonts w:hint="eastAsia"/>
          <w:lang w:val="en-US" w:eastAsia="zh-CN"/>
        </w:rPr>
        <w:pict>
          <v:line id="_x0000_s2126" style="position:absolute;left:0;text-align:left;z-index:251694080" from="1in,15.6pt" to="72.05pt,39pt">
            <v:stroke endarrow="block"/>
          </v:line>
        </w:pict>
      </w:r>
      <w:r>
        <w:rPr>
          <w:rFonts w:hint="eastAsia"/>
          <w:lang w:val="en-US" w:eastAsia="zh-CN"/>
        </w:rPr>
        <w:pict>
          <v:line id="_x0000_s2125" style="position:absolute;left:0;text-align:left;z-index:251693056" from="54pt,15.6pt" to="54.05pt,39pt">
            <v:stroke endarrow="block"/>
          </v:line>
        </w:pict>
      </w:r>
      <w:r>
        <w:rPr>
          <w:rFonts w:hint="eastAsia"/>
          <w:lang w:val="en-US" w:eastAsia="zh-CN"/>
        </w:rPr>
        <w:pict>
          <v:line id="_x0000_s2124" style="position:absolute;left:0;text-align:left;z-index:251692032" from="54pt,15.6pt" to="117pt,15.6pt"/>
        </w:pict>
      </w:r>
      <w:r>
        <w:rPr>
          <w:rFonts w:hint="eastAsia"/>
          <w:lang w:val="en-US" w:eastAsia="zh-CN"/>
        </w:rPr>
        <w:pict>
          <v:line id="_x0000_s2123" style="position:absolute;left:0;text-align:left;z-index:251691008" from="81pt,0" to="81.05pt,15.6pt">
            <v:stroke endarrow="block"/>
          </v:line>
        </w:pict>
      </w:r>
    </w:p>
    <w:p w:rsidR="001F24D9" w:rsidRDefault="001F24D9" w:rsidP="001F24D9">
      <w:pPr>
        <w:spacing w:line="360" w:lineRule="auto"/>
        <w:ind w:firstLineChars="75" w:firstLine="158"/>
        <w:jc w:val="left"/>
        <w:rPr>
          <w:rFonts w:hint="eastAsia"/>
        </w:rPr>
      </w:pPr>
      <w:r>
        <w:rPr>
          <w:rFonts w:hint="eastAsia"/>
          <w:lang w:val="en-US" w:eastAsia="zh-CN"/>
        </w:rPr>
        <w:pict>
          <v:rect id="_x0000_s2122" style="position:absolute;left:0;text-align:left;margin-left:299.25pt;margin-top:15.6pt;width:18pt;height:70.2pt;z-index:251689984">
            <v:textbox>
              <w:txbxContent>
                <w:p w:rsidR="001F24D9" w:rsidRDefault="001F24D9" w:rsidP="001F24D9">
                  <w:pPr>
                    <w:rPr>
                      <w:rFonts w:hint="eastAsia"/>
                    </w:rPr>
                  </w:pPr>
                  <w:r>
                    <w:rPr>
                      <w:rFonts w:hint="eastAsia"/>
                    </w:rPr>
                    <w:t>成绩查询</w:t>
                  </w:r>
                </w:p>
              </w:txbxContent>
            </v:textbox>
          </v:rect>
        </w:pict>
      </w:r>
      <w:r>
        <w:rPr>
          <w:rFonts w:hint="eastAsia"/>
          <w:lang w:val="en-US" w:eastAsia="zh-CN"/>
        </w:rPr>
        <w:pict>
          <v:rect id="_x0000_s2121" style="position:absolute;left:0;text-align:left;margin-left:279.75pt;margin-top:15.6pt;width:18pt;height:70.2pt;z-index:251688960">
            <v:textbox>
              <w:txbxContent>
                <w:p w:rsidR="001F24D9" w:rsidRDefault="001F24D9" w:rsidP="001F24D9">
                  <w:pPr>
                    <w:rPr>
                      <w:rFonts w:hint="eastAsia"/>
                    </w:rPr>
                  </w:pPr>
                  <w:r>
                    <w:rPr>
                      <w:rFonts w:hint="eastAsia"/>
                    </w:rPr>
                    <w:t>成绩查询</w:t>
                  </w:r>
                </w:p>
              </w:txbxContent>
            </v:textbox>
          </v:rect>
        </w:pict>
      </w:r>
      <w:r>
        <w:rPr>
          <w:rFonts w:hint="eastAsia"/>
          <w:lang w:val="en-US" w:eastAsia="zh-CN"/>
        </w:rPr>
        <w:pict>
          <v:rect id="_x0000_s2120" style="position:absolute;left:0;text-align:left;margin-left:260.25pt;margin-top:15.6pt;width:18pt;height:70.2pt;z-index:251687936">
            <v:textbox>
              <w:txbxContent>
                <w:p w:rsidR="001F24D9" w:rsidRDefault="001F24D9" w:rsidP="001F24D9">
                  <w:pPr>
                    <w:rPr>
                      <w:rFonts w:hint="eastAsia"/>
                    </w:rPr>
                  </w:pPr>
                  <w:r>
                    <w:rPr>
                      <w:rFonts w:hint="eastAsia"/>
                    </w:rPr>
                    <w:t>成绩查询</w:t>
                  </w:r>
                </w:p>
              </w:txbxContent>
            </v:textbox>
          </v:rect>
        </w:pict>
      </w:r>
      <w:r>
        <w:rPr>
          <w:rFonts w:hint="eastAsia"/>
          <w:lang w:val="en-US" w:eastAsia="zh-CN"/>
        </w:rPr>
        <w:pict>
          <v:rect id="_x0000_s2119" style="position:absolute;left:0;text-align:left;margin-left:240pt;margin-top:15.6pt;width:18pt;height:70.2pt;z-index:251686912">
            <v:textbox>
              <w:txbxContent>
                <w:p w:rsidR="001F24D9" w:rsidRDefault="001F24D9" w:rsidP="001F24D9">
                  <w:pPr>
                    <w:rPr>
                      <w:rFonts w:hint="eastAsia"/>
                    </w:rPr>
                  </w:pPr>
                  <w:r>
                    <w:rPr>
                      <w:rFonts w:hint="eastAsia"/>
                    </w:rPr>
                    <w:t>成绩查询</w:t>
                  </w:r>
                </w:p>
              </w:txbxContent>
            </v:textbox>
          </v:rect>
        </w:pict>
      </w:r>
      <w:r>
        <w:rPr>
          <w:rFonts w:hint="eastAsia"/>
          <w:lang w:val="en-US" w:eastAsia="zh-CN"/>
        </w:rPr>
        <w:pict>
          <v:rect id="_x0000_s2118" style="position:absolute;left:0;text-align:left;margin-left:189pt;margin-top:15.6pt;width:18pt;height:70.2pt;z-index:251685888">
            <v:textbox>
              <w:txbxContent>
                <w:p w:rsidR="001F24D9" w:rsidRDefault="001F24D9" w:rsidP="001F24D9">
                  <w:pPr>
                    <w:rPr>
                      <w:rFonts w:hint="eastAsia"/>
                    </w:rPr>
                  </w:pPr>
                  <w:r>
                    <w:rPr>
                      <w:rFonts w:hint="eastAsia"/>
                    </w:rPr>
                    <w:t>信息查询</w:t>
                  </w:r>
                </w:p>
              </w:txbxContent>
            </v:textbox>
          </v:rect>
        </w:pict>
      </w:r>
      <w:r>
        <w:rPr>
          <w:rFonts w:hint="eastAsia"/>
          <w:lang w:val="en-US" w:eastAsia="zh-CN"/>
        </w:rPr>
        <w:pict>
          <v:rect id="_x0000_s2117" style="position:absolute;left:0;text-align:left;margin-left:153pt;margin-top:15.6pt;width:18pt;height:70.2pt;z-index:251684864">
            <v:textbox>
              <w:txbxContent>
                <w:p w:rsidR="001F24D9" w:rsidRDefault="001F24D9" w:rsidP="001F24D9">
                  <w:pPr>
                    <w:rPr>
                      <w:rFonts w:hint="eastAsia"/>
                    </w:rPr>
                  </w:pPr>
                  <w:r>
                    <w:rPr>
                      <w:rFonts w:hint="eastAsia"/>
                    </w:rPr>
                    <w:t>信息查询</w:t>
                  </w:r>
                </w:p>
              </w:txbxContent>
            </v:textbox>
          </v:rect>
        </w:pict>
      </w:r>
      <w:r>
        <w:rPr>
          <w:rFonts w:hint="eastAsia"/>
          <w:lang w:val="en-US" w:eastAsia="zh-CN"/>
        </w:rPr>
        <w:pict>
          <v:rect id="_x0000_s2116" style="position:absolute;left:0;text-align:left;margin-left:108.75pt;margin-top:15.6pt;width:18pt;height:70.2pt;z-index:251683840">
            <v:textbox>
              <w:txbxContent>
                <w:p w:rsidR="001F24D9" w:rsidRDefault="001F24D9" w:rsidP="001F24D9">
                  <w:pPr>
                    <w:rPr>
                      <w:rFonts w:hint="eastAsia"/>
                    </w:rPr>
                  </w:pPr>
                  <w:r>
                    <w:rPr>
                      <w:rFonts w:hint="eastAsia"/>
                    </w:rPr>
                    <w:t>信息添加</w:t>
                  </w:r>
                </w:p>
              </w:txbxContent>
            </v:textbox>
          </v:rect>
        </w:pict>
      </w:r>
      <w:r>
        <w:rPr>
          <w:rFonts w:hint="eastAsia"/>
          <w:lang w:val="en-US" w:eastAsia="zh-CN"/>
        </w:rPr>
        <w:pict>
          <v:rect id="_x0000_s2115" style="position:absolute;left:0;text-align:left;margin-left:87pt;margin-top:15.6pt;width:18pt;height:70.2pt;z-index:251682816">
            <v:textbox>
              <w:txbxContent>
                <w:p w:rsidR="001F24D9" w:rsidRDefault="001F24D9" w:rsidP="001F24D9">
                  <w:pPr>
                    <w:rPr>
                      <w:rFonts w:hint="eastAsia"/>
                    </w:rPr>
                  </w:pPr>
                  <w:r>
                    <w:rPr>
                      <w:rFonts w:hint="eastAsia"/>
                    </w:rPr>
                    <w:t>信息删除</w:t>
                  </w:r>
                </w:p>
              </w:txbxContent>
            </v:textbox>
          </v:rect>
        </w:pict>
      </w:r>
      <w:r>
        <w:rPr>
          <w:rFonts w:hint="eastAsia"/>
          <w:lang w:val="en-US" w:eastAsia="zh-CN"/>
        </w:rPr>
        <w:pict>
          <v:rect id="_x0000_s2114" style="position:absolute;left:0;text-align:left;margin-left:65.25pt;margin-top:15.6pt;width:18pt;height:70.2pt;z-index:251681792">
            <v:textbox>
              <w:txbxContent>
                <w:p w:rsidR="001F24D9" w:rsidRDefault="001F24D9" w:rsidP="001F24D9">
                  <w:pPr>
                    <w:rPr>
                      <w:rFonts w:hint="eastAsia"/>
                    </w:rPr>
                  </w:pPr>
                  <w:r>
                    <w:rPr>
                      <w:rFonts w:hint="eastAsia"/>
                    </w:rPr>
                    <w:t>信息更新</w:t>
                  </w:r>
                </w:p>
              </w:txbxContent>
            </v:textbox>
          </v:rect>
        </w:pict>
      </w:r>
      <w:r>
        <w:rPr>
          <w:rFonts w:hint="eastAsia"/>
          <w:lang w:val="en-US" w:eastAsia="zh-CN"/>
        </w:rPr>
        <w:pict>
          <v:rect id="_x0000_s2113" style="position:absolute;left:0;text-align:left;margin-left:45pt;margin-top:15.6pt;width:18pt;height:70.2pt;z-index:251680768">
            <v:textbox>
              <w:txbxContent>
                <w:p w:rsidR="001F24D9" w:rsidRDefault="001F24D9" w:rsidP="001F24D9">
                  <w:pPr>
                    <w:rPr>
                      <w:rFonts w:hint="eastAsia"/>
                    </w:rPr>
                  </w:pPr>
                  <w:r>
                    <w:rPr>
                      <w:rFonts w:hint="eastAsia"/>
                    </w:rPr>
                    <w:t>信息查询</w:t>
                  </w:r>
                </w:p>
              </w:txbxContent>
            </v:textbox>
          </v:rect>
        </w:pict>
      </w: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ind w:firstLineChars="75" w:firstLine="158"/>
        <w:jc w:val="left"/>
        <w:rPr>
          <w:rFonts w:hint="eastAsia"/>
        </w:rPr>
      </w:pPr>
    </w:p>
    <w:p w:rsidR="001F24D9" w:rsidRDefault="001F24D9" w:rsidP="001F24D9">
      <w:pPr>
        <w:spacing w:line="360" w:lineRule="auto"/>
        <w:jc w:val="left"/>
        <w:rPr>
          <w:rFonts w:ascii="ˎ̥" w:hAnsi="ˎ̥" w:cs="宋体" w:hint="eastAsia"/>
          <w:kern w:val="0"/>
          <w:sz w:val="24"/>
        </w:rPr>
      </w:pPr>
      <w:r>
        <w:rPr>
          <w:rFonts w:hint="eastAsia"/>
        </w:rPr>
        <w:t xml:space="preserve">  </w:t>
      </w:r>
    </w:p>
    <w:p w:rsidR="001F24D9" w:rsidRDefault="001F24D9" w:rsidP="001F24D9">
      <w:pPr>
        <w:spacing w:line="360" w:lineRule="auto"/>
        <w:ind w:firstLineChars="75" w:firstLine="180"/>
        <w:jc w:val="left"/>
        <w:rPr>
          <w:rFonts w:ascii="ˎ̥" w:hAnsi="ˎ̥" w:cs="宋体" w:hint="eastAsia"/>
          <w:kern w:val="0"/>
          <w:sz w:val="24"/>
        </w:rPr>
      </w:pPr>
      <w:r>
        <w:rPr>
          <w:rFonts w:hint="eastAsia"/>
          <w:sz w:val="24"/>
        </w:rPr>
        <w:t>3.1.4</w:t>
      </w:r>
      <w:r>
        <w:rPr>
          <w:sz w:val="24"/>
        </w:rPr>
        <w:t>系统维护设计</w:t>
      </w:r>
      <w:r>
        <w:rPr>
          <w:sz w:val="24"/>
        </w:rPr>
        <w:t xml:space="preserve"> </w:t>
      </w:r>
      <w:r>
        <w:rPr>
          <w:sz w:val="24"/>
        </w:rPr>
        <w:br/>
      </w:r>
      <w:r>
        <w:rPr>
          <w:sz w:val="24"/>
        </w:rPr>
        <w:t xml:space="preserve">　</w:t>
      </w:r>
      <w:r>
        <w:rPr>
          <w:rFonts w:hint="eastAsia"/>
          <w:sz w:val="24"/>
        </w:rPr>
        <w:t>由于系统较小没有外加维护模块，因为维护工作比较简单，仅靠一些基本维护措施即可。但为便于维护，应该设计了三种日志：系统运行日志、操作日志、出错日志。三种日志根据不同的重要程度采取存放在文件和数据库的方式，系统管理员可以很轻松地监控系统运行情况。</w:t>
      </w:r>
    </w:p>
    <w:p w:rsidR="001F24D9" w:rsidRDefault="001F24D9" w:rsidP="001F24D9">
      <w:pPr>
        <w:spacing w:line="360" w:lineRule="auto"/>
        <w:ind w:firstLineChars="75" w:firstLine="181"/>
        <w:jc w:val="left"/>
        <w:rPr>
          <w:rFonts w:hint="eastAsia"/>
          <w:b/>
          <w:sz w:val="24"/>
        </w:rPr>
      </w:pPr>
      <w:r>
        <w:rPr>
          <w:rFonts w:hint="eastAsia"/>
          <w:b/>
          <w:sz w:val="24"/>
        </w:rPr>
        <w:t>3.2</w:t>
      </w:r>
      <w:r>
        <w:rPr>
          <w:rFonts w:hint="eastAsia"/>
          <w:b/>
          <w:sz w:val="24"/>
        </w:rPr>
        <w:t>代码设计</w:t>
      </w:r>
    </w:p>
    <w:p w:rsidR="001F24D9" w:rsidRDefault="001F24D9" w:rsidP="001F24D9">
      <w:pPr>
        <w:spacing w:line="360" w:lineRule="auto"/>
        <w:ind w:firstLineChars="75" w:firstLine="180"/>
        <w:jc w:val="left"/>
        <w:rPr>
          <w:rFonts w:hint="eastAsia"/>
          <w:sz w:val="24"/>
        </w:rPr>
      </w:pPr>
      <w:r>
        <w:rPr>
          <w:rFonts w:hint="eastAsia"/>
          <w:sz w:val="24"/>
        </w:rPr>
        <w:t>3.2.1</w:t>
      </w:r>
      <w:r>
        <w:rPr>
          <w:rFonts w:hint="eastAsia"/>
          <w:sz w:val="24"/>
        </w:rPr>
        <w:t>学生模块的设计</w:t>
      </w:r>
    </w:p>
    <w:p w:rsidR="001F24D9" w:rsidRDefault="001F24D9" w:rsidP="001F24D9">
      <w:pPr>
        <w:spacing w:line="360" w:lineRule="auto"/>
        <w:ind w:firstLineChars="75" w:firstLine="180"/>
        <w:jc w:val="left"/>
        <w:rPr>
          <w:rFonts w:hint="eastAsia"/>
          <w:sz w:val="24"/>
        </w:rPr>
      </w:pPr>
      <w:r>
        <w:rPr>
          <w:rFonts w:hint="eastAsia"/>
          <w:sz w:val="24"/>
        </w:rPr>
        <w:t>此模块主要是用来学生查询自己的信息，首先调用</w:t>
      </w:r>
      <w:r>
        <w:rPr>
          <w:rFonts w:hint="eastAsia"/>
          <w:sz w:val="24"/>
        </w:rPr>
        <w:t>shjk</w:t>
      </w:r>
      <w:r>
        <w:rPr>
          <w:rFonts w:hint="eastAsia"/>
          <w:sz w:val="24"/>
        </w:rPr>
        <w:t>类中的</w:t>
      </w:r>
      <w:r>
        <w:rPr>
          <w:rFonts w:hint="eastAsia"/>
          <w:sz w:val="24"/>
        </w:rPr>
        <w:t>lijie</w:t>
      </w:r>
      <w:r>
        <w:rPr>
          <w:rFonts w:hint="eastAsia"/>
          <w:sz w:val="24"/>
        </w:rPr>
        <w:t>方法，实现数据库的链接和相关功能（查找、获取记录）。</w:t>
      </w:r>
    </w:p>
    <w:p w:rsidR="001F24D9" w:rsidRDefault="001F24D9" w:rsidP="001F24D9">
      <w:pPr>
        <w:spacing w:line="360" w:lineRule="auto"/>
        <w:jc w:val="left"/>
        <w:rPr>
          <w:rFonts w:hint="eastAsia"/>
          <w:sz w:val="24"/>
        </w:rPr>
      </w:pPr>
      <w:r>
        <w:rPr>
          <w:rFonts w:hint="eastAsia"/>
          <w:sz w:val="24"/>
        </w:rPr>
        <w:t>3.2.2</w:t>
      </w:r>
      <w:r>
        <w:rPr>
          <w:rFonts w:hint="eastAsia"/>
          <w:sz w:val="24"/>
        </w:rPr>
        <w:t>老师模块的设计</w:t>
      </w:r>
    </w:p>
    <w:p w:rsidR="001F24D9" w:rsidRDefault="001F24D9" w:rsidP="001F24D9">
      <w:pPr>
        <w:spacing w:line="360" w:lineRule="auto"/>
        <w:ind w:firstLineChars="125" w:firstLine="300"/>
        <w:jc w:val="left"/>
        <w:rPr>
          <w:rFonts w:hint="eastAsia"/>
          <w:sz w:val="24"/>
        </w:rPr>
      </w:pPr>
      <w:r>
        <w:rPr>
          <w:rFonts w:hint="eastAsia"/>
          <w:sz w:val="24"/>
        </w:rPr>
        <w:t>此模块的设计思路和学生的是一致的，首先调用</w:t>
      </w:r>
      <w:r>
        <w:rPr>
          <w:rFonts w:hint="eastAsia"/>
          <w:sz w:val="24"/>
        </w:rPr>
        <w:t>shjk</w:t>
      </w:r>
      <w:r>
        <w:rPr>
          <w:rFonts w:hint="eastAsia"/>
          <w:sz w:val="24"/>
        </w:rPr>
        <w:t>类中的</w:t>
      </w:r>
      <w:r>
        <w:rPr>
          <w:rFonts w:hint="eastAsia"/>
          <w:sz w:val="24"/>
        </w:rPr>
        <w:t>lijie</w:t>
      </w:r>
      <w:r>
        <w:rPr>
          <w:rFonts w:hint="eastAsia"/>
          <w:sz w:val="24"/>
        </w:rPr>
        <w:t>方法。但是和学生模块不同时的是登陆身份不同所以执行的功能也不同，这个模块可以进行（添加、删除、修改、获取记录）。</w:t>
      </w:r>
    </w:p>
    <w:p w:rsidR="001F24D9" w:rsidRDefault="001F24D9" w:rsidP="001F24D9">
      <w:pPr>
        <w:spacing w:line="360" w:lineRule="auto"/>
        <w:jc w:val="left"/>
        <w:rPr>
          <w:rFonts w:hint="eastAsia"/>
          <w:sz w:val="24"/>
        </w:rPr>
      </w:pPr>
      <w:r>
        <w:rPr>
          <w:rFonts w:hint="eastAsia"/>
          <w:sz w:val="24"/>
        </w:rPr>
        <w:t>3.2.3</w:t>
      </w:r>
      <w:r>
        <w:rPr>
          <w:rFonts w:hint="eastAsia"/>
          <w:sz w:val="24"/>
        </w:rPr>
        <w:t>登陆界面模块的设计</w:t>
      </w:r>
    </w:p>
    <w:p w:rsidR="001F24D9" w:rsidRDefault="001F24D9" w:rsidP="001F24D9">
      <w:pPr>
        <w:spacing w:line="360" w:lineRule="auto"/>
        <w:ind w:leftChars="86" w:left="181"/>
        <w:jc w:val="left"/>
        <w:rPr>
          <w:rFonts w:hint="eastAsia"/>
          <w:sz w:val="24"/>
        </w:rPr>
      </w:pPr>
      <w:r>
        <w:rPr>
          <w:rFonts w:hint="eastAsia"/>
          <w:sz w:val="24"/>
        </w:rPr>
        <w:t>根据的系统的要求要做出友好界面，首先设置窗体</w:t>
      </w:r>
      <w:r>
        <w:rPr>
          <w:rFonts w:hint="eastAsia"/>
          <w:sz w:val="24"/>
        </w:rPr>
        <w:t>formborderstyle</w:t>
      </w:r>
      <w:r>
        <w:rPr>
          <w:rFonts w:hint="eastAsia"/>
          <w:sz w:val="24"/>
        </w:rPr>
        <w:t>属性为</w:t>
      </w:r>
      <w:r>
        <w:rPr>
          <w:sz w:val="24"/>
        </w:rPr>
        <w:t>None</w:t>
      </w:r>
      <w:r>
        <w:rPr>
          <w:rFonts w:hint="eastAsia"/>
          <w:sz w:val="24"/>
        </w:rPr>
        <w:t>，然后插入窗体的背景图片。</w:t>
      </w:r>
      <w:r>
        <w:rPr>
          <w:rFonts w:hint="eastAsia"/>
          <w:sz w:val="24"/>
        </w:rPr>
        <w:t xml:space="preserve"> </w:t>
      </w:r>
    </w:p>
    <w:p w:rsidR="001F24D9" w:rsidRDefault="001F24D9" w:rsidP="001F24D9">
      <w:pPr>
        <w:spacing w:line="360" w:lineRule="auto"/>
        <w:ind w:firstLineChars="75" w:firstLine="181"/>
        <w:jc w:val="left"/>
        <w:rPr>
          <w:rFonts w:hint="eastAsia"/>
          <w:b/>
          <w:sz w:val="24"/>
        </w:rPr>
      </w:pPr>
    </w:p>
    <w:p w:rsidR="001F24D9" w:rsidRDefault="001F24D9" w:rsidP="001F24D9">
      <w:pPr>
        <w:spacing w:line="360" w:lineRule="auto"/>
        <w:ind w:firstLineChars="75" w:firstLine="181"/>
        <w:jc w:val="left"/>
        <w:rPr>
          <w:rFonts w:hint="eastAsia"/>
          <w:b/>
          <w:sz w:val="24"/>
        </w:rPr>
      </w:pPr>
      <w:r>
        <w:rPr>
          <w:rFonts w:hint="eastAsia"/>
          <w:b/>
          <w:sz w:val="24"/>
        </w:rPr>
        <w:t>3.3</w:t>
      </w:r>
      <w:r>
        <w:rPr>
          <w:rFonts w:hint="eastAsia"/>
          <w:b/>
          <w:sz w:val="24"/>
        </w:rPr>
        <w:t>详细设计</w:t>
      </w:r>
    </w:p>
    <w:p w:rsidR="001F24D9" w:rsidRDefault="001F24D9" w:rsidP="001F24D9">
      <w:pPr>
        <w:spacing w:line="360" w:lineRule="auto"/>
        <w:ind w:firstLineChars="75" w:firstLine="180"/>
        <w:jc w:val="left"/>
        <w:rPr>
          <w:rFonts w:hint="eastAsia"/>
          <w:sz w:val="24"/>
        </w:rPr>
      </w:pPr>
      <w:r>
        <w:rPr>
          <w:rFonts w:hint="eastAsia"/>
          <w:sz w:val="24"/>
        </w:rPr>
        <w:t>详细设计说明书是对系统架构进行详细直观描述，从而完成详细设计，作为软件实现的基础。</w:t>
      </w:r>
    </w:p>
    <w:p w:rsidR="001F24D9" w:rsidRDefault="001F24D9" w:rsidP="001F24D9">
      <w:pPr>
        <w:spacing w:line="360" w:lineRule="auto"/>
        <w:ind w:firstLineChars="75" w:firstLine="180"/>
        <w:jc w:val="left"/>
        <w:rPr>
          <w:rFonts w:hint="eastAsia"/>
          <w:sz w:val="24"/>
        </w:rPr>
      </w:pPr>
      <w:r>
        <w:rPr>
          <w:rFonts w:hint="eastAsia"/>
          <w:sz w:val="24"/>
        </w:rPr>
        <w:t>在概要设计中已经对系统进行了基本划分，而每个基本模块又可划分成多个小模块，下面对各模块中的一些基本功能函数进行分析和设计。</w:t>
      </w:r>
    </w:p>
    <w:p w:rsidR="001F24D9" w:rsidRDefault="001F24D9" w:rsidP="001F24D9">
      <w:pPr>
        <w:spacing w:line="360" w:lineRule="auto"/>
        <w:jc w:val="left"/>
        <w:rPr>
          <w:rFonts w:hint="eastAsia"/>
          <w:sz w:val="24"/>
        </w:rPr>
      </w:pPr>
    </w:p>
    <w:p w:rsidR="001F24D9" w:rsidRDefault="001F24D9" w:rsidP="001F24D9">
      <w:pPr>
        <w:spacing w:line="360" w:lineRule="auto"/>
        <w:ind w:firstLineChars="75" w:firstLine="180"/>
        <w:jc w:val="left"/>
        <w:rPr>
          <w:rFonts w:hint="eastAsia"/>
          <w:sz w:val="24"/>
        </w:rPr>
      </w:pPr>
      <w:r>
        <w:rPr>
          <w:rFonts w:hint="eastAsia"/>
          <w:sz w:val="24"/>
        </w:rPr>
        <w:t>3.3.1</w:t>
      </w:r>
      <w:r>
        <w:rPr>
          <w:rFonts w:hint="eastAsia"/>
          <w:sz w:val="24"/>
        </w:rPr>
        <w:t>添加学生信息模块设计</w:t>
      </w:r>
    </w:p>
    <w:p w:rsidR="001F24D9" w:rsidRDefault="001F24D9" w:rsidP="001F24D9">
      <w:pPr>
        <w:outlineLvl w:val="3"/>
        <w:rPr>
          <w:rFonts w:hint="eastAsia"/>
          <w:sz w:val="24"/>
        </w:rPr>
      </w:pPr>
      <w:r>
        <w:rPr>
          <w:rFonts w:hint="eastAsia"/>
          <w:sz w:val="24"/>
        </w:rPr>
        <w:t>程序描述</w:t>
      </w:r>
    </w:p>
    <w:p w:rsidR="001F24D9" w:rsidRDefault="001F24D9" w:rsidP="001F24D9">
      <w:pPr>
        <w:ind w:firstLine="420"/>
        <w:rPr>
          <w:rFonts w:hint="eastAsia"/>
          <w:sz w:val="24"/>
        </w:rPr>
      </w:pPr>
      <w:r>
        <w:rPr>
          <w:rFonts w:hint="eastAsia"/>
          <w:sz w:val="24"/>
        </w:rPr>
        <w:t>添加新学生信息。</w:t>
      </w:r>
    </w:p>
    <w:p w:rsidR="001F24D9" w:rsidRDefault="001F24D9" w:rsidP="001F24D9">
      <w:pPr>
        <w:outlineLvl w:val="3"/>
        <w:rPr>
          <w:rFonts w:hint="eastAsia"/>
          <w:sz w:val="24"/>
        </w:rPr>
      </w:pPr>
      <w:r>
        <w:rPr>
          <w:rFonts w:hint="eastAsia"/>
          <w:sz w:val="24"/>
        </w:rPr>
        <w:lastRenderedPageBreak/>
        <w:t>功能</w:t>
      </w:r>
    </w:p>
    <w:p w:rsidR="001F24D9" w:rsidRDefault="001F24D9" w:rsidP="001F24D9">
      <w:pPr>
        <w:ind w:firstLineChars="350" w:firstLine="840"/>
        <w:rPr>
          <w:rFonts w:hint="eastAsia"/>
          <w:sz w:val="24"/>
        </w:rPr>
      </w:pPr>
      <w:r>
        <w:rPr>
          <w:rFonts w:hint="eastAsia"/>
          <w:sz w:val="24"/>
        </w:rPr>
        <w:t>添加新学生的信息，包括姓名、学号等信息。</w:t>
      </w:r>
    </w:p>
    <w:p w:rsidR="001F24D9" w:rsidRDefault="001F24D9" w:rsidP="001F24D9">
      <w:pPr>
        <w:rPr>
          <w:rFonts w:hint="eastAsia"/>
          <w:sz w:val="24"/>
        </w:rPr>
      </w:pPr>
      <w:r>
        <w:rPr>
          <w:rFonts w:hint="eastAsia"/>
          <w:sz w:val="24"/>
        </w:rPr>
        <w:t>输入项</w:t>
      </w:r>
    </w:p>
    <w:p w:rsidR="001F24D9" w:rsidRDefault="001F24D9" w:rsidP="001F24D9">
      <w:pPr>
        <w:ind w:firstLineChars="350" w:firstLine="840"/>
        <w:rPr>
          <w:rFonts w:hint="eastAsia"/>
          <w:sz w:val="24"/>
        </w:rPr>
      </w:pPr>
      <w:r>
        <w:rPr>
          <w:rFonts w:hint="eastAsia"/>
          <w:sz w:val="24"/>
        </w:rPr>
        <w:t>姓名</w:t>
      </w:r>
      <w:r>
        <w:rPr>
          <w:rFonts w:hint="eastAsia"/>
          <w:sz w:val="24"/>
        </w:rPr>
        <w:t>char</w:t>
      </w:r>
      <w:r>
        <w:rPr>
          <w:rFonts w:hint="eastAsia"/>
          <w:sz w:val="24"/>
        </w:rPr>
        <w:tab/>
      </w:r>
      <w:r>
        <w:rPr>
          <w:rFonts w:hint="eastAsia"/>
          <w:sz w:val="24"/>
        </w:rPr>
        <w:tab/>
        <w:t xml:space="preserve">  </w:t>
      </w:r>
    </w:p>
    <w:p w:rsidR="001F24D9" w:rsidRDefault="001F24D9" w:rsidP="001F24D9">
      <w:pPr>
        <w:ind w:firstLine="420"/>
        <w:rPr>
          <w:rFonts w:hint="eastAsia"/>
          <w:sz w:val="24"/>
        </w:rPr>
      </w:pPr>
      <w:r>
        <w:rPr>
          <w:rFonts w:hint="eastAsia"/>
          <w:sz w:val="24"/>
        </w:rPr>
        <w:tab/>
      </w:r>
      <w:r>
        <w:rPr>
          <w:rFonts w:hint="eastAsia"/>
          <w:sz w:val="24"/>
        </w:rPr>
        <w:t>学号</w:t>
      </w:r>
      <w:r>
        <w:rPr>
          <w:rFonts w:hint="eastAsia"/>
          <w:sz w:val="24"/>
        </w:rPr>
        <w:t>char</w:t>
      </w:r>
      <w:r>
        <w:rPr>
          <w:rFonts w:hint="eastAsia"/>
          <w:sz w:val="24"/>
        </w:rPr>
        <w:tab/>
      </w:r>
      <w:r>
        <w:rPr>
          <w:rFonts w:hint="eastAsia"/>
          <w:sz w:val="24"/>
        </w:rPr>
        <w:tab/>
      </w:r>
      <w:r>
        <w:rPr>
          <w:rFonts w:hint="eastAsia"/>
          <w:sz w:val="24"/>
        </w:rPr>
        <w:tab/>
      </w:r>
      <w:r>
        <w:rPr>
          <w:rFonts w:hint="eastAsia"/>
          <w:sz w:val="24"/>
        </w:rPr>
        <w:tab/>
        <w:t xml:space="preserve">  </w:t>
      </w:r>
    </w:p>
    <w:p w:rsidR="001F24D9" w:rsidRDefault="001F24D9" w:rsidP="001F24D9">
      <w:pPr>
        <w:ind w:firstLine="420"/>
        <w:rPr>
          <w:rFonts w:hint="eastAsia"/>
          <w:sz w:val="24"/>
        </w:rPr>
      </w:pPr>
      <w:r>
        <w:rPr>
          <w:rFonts w:hint="eastAsia"/>
          <w:sz w:val="24"/>
        </w:rPr>
        <w:tab/>
      </w:r>
      <w:r>
        <w:rPr>
          <w:rFonts w:hint="eastAsia"/>
          <w:sz w:val="24"/>
        </w:rPr>
        <w:t>班级</w:t>
      </w:r>
      <w:r>
        <w:rPr>
          <w:rFonts w:hint="eastAsia"/>
          <w:sz w:val="24"/>
        </w:rPr>
        <w:t xml:space="preserve">char          </w:t>
      </w:r>
    </w:p>
    <w:p w:rsidR="001F24D9" w:rsidRDefault="001F24D9" w:rsidP="001F24D9">
      <w:pPr>
        <w:ind w:firstLine="420"/>
        <w:rPr>
          <w:rFonts w:hint="eastAsia"/>
          <w:sz w:val="24"/>
        </w:rPr>
      </w:pPr>
      <w:r>
        <w:rPr>
          <w:rFonts w:hint="eastAsia"/>
          <w:sz w:val="24"/>
        </w:rPr>
        <w:tab/>
      </w:r>
      <w:r>
        <w:rPr>
          <w:rFonts w:hint="eastAsia"/>
          <w:sz w:val="24"/>
        </w:rPr>
        <w:t>专业</w:t>
      </w:r>
      <w:r>
        <w:rPr>
          <w:rFonts w:hint="eastAsia"/>
          <w:sz w:val="24"/>
        </w:rPr>
        <w:t xml:space="preserve">char     </w:t>
      </w:r>
      <w:r>
        <w:rPr>
          <w:rFonts w:hint="eastAsia"/>
          <w:sz w:val="24"/>
        </w:rPr>
        <w:tab/>
      </w:r>
      <w:r>
        <w:rPr>
          <w:rFonts w:hint="eastAsia"/>
          <w:sz w:val="24"/>
        </w:rPr>
        <w:tab/>
        <w:t xml:space="preserve"> </w:t>
      </w:r>
    </w:p>
    <w:p w:rsidR="001F24D9" w:rsidRDefault="001F24D9" w:rsidP="001F24D9">
      <w:pPr>
        <w:ind w:firstLine="420"/>
        <w:rPr>
          <w:rFonts w:hint="eastAsia"/>
        </w:rPr>
      </w:pPr>
      <w:r>
        <w:rPr>
          <w:rFonts w:hint="eastAsia"/>
          <w:sz w:val="24"/>
        </w:rPr>
        <w:tab/>
      </w:r>
      <w:r>
        <w:rPr>
          <w:rFonts w:hint="eastAsia"/>
          <w:sz w:val="24"/>
        </w:rPr>
        <w:tab/>
        <w:t xml:space="preserve"> </w:t>
      </w:r>
      <w:r>
        <w:rPr>
          <w:rFonts w:hint="eastAsia"/>
          <w:noProof/>
        </w:rPr>
        <w:drawing>
          <wp:inline distT="0" distB="0" distL="0" distR="0">
            <wp:extent cx="3238500" cy="3295650"/>
            <wp:effectExtent l="19050" t="0" r="0" b="0"/>
            <wp:docPr id="9" name="图片 9" descr="新增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新增学生"/>
                    <pic:cNvPicPr>
                      <a:picLocks noChangeAspect="1" noChangeArrowheads="1"/>
                    </pic:cNvPicPr>
                  </pic:nvPicPr>
                  <pic:blipFill>
                    <a:blip r:embed="rId9"/>
                    <a:srcRect/>
                    <a:stretch>
                      <a:fillRect/>
                    </a:stretch>
                  </pic:blipFill>
                  <pic:spPr bwMode="auto">
                    <a:xfrm>
                      <a:off x="0" y="0"/>
                      <a:ext cx="3238500" cy="3295650"/>
                    </a:xfrm>
                    <a:prstGeom prst="rect">
                      <a:avLst/>
                    </a:prstGeom>
                    <a:noFill/>
                    <a:ln w="9525">
                      <a:noFill/>
                      <a:miter lim="800000"/>
                      <a:headEnd/>
                      <a:tailEnd/>
                    </a:ln>
                  </pic:spPr>
                </pic:pic>
              </a:graphicData>
            </a:graphic>
          </wp:inline>
        </w:drawing>
      </w: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p>
    <w:p w:rsidR="001F24D9" w:rsidRDefault="001F24D9" w:rsidP="001F24D9">
      <w:pPr>
        <w:spacing w:line="360" w:lineRule="auto"/>
        <w:jc w:val="left"/>
        <w:rPr>
          <w:rFonts w:hint="eastAsia"/>
          <w:sz w:val="24"/>
        </w:rPr>
      </w:pPr>
      <w:r>
        <w:rPr>
          <w:rFonts w:hint="eastAsia"/>
          <w:sz w:val="24"/>
        </w:rPr>
        <w:t>3.3.2</w:t>
      </w:r>
      <w:r>
        <w:rPr>
          <w:rFonts w:hint="eastAsia"/>
          <w:sz w:val="24"/>
        </w:rPr>
        <w:t>查询学生信息模块设计</w:t>
      </w:r>
    </w:p>
    <w:p w:rsidR="001F24D9" w:rsidRDefault="001F24D9" w:rsidP="001F24D9">
      <w:pPr>
        <w:outlineLvl w:val="3"/>
        <w:rPr>
          <w:rFonts w:hint="eastAsia"/>
          <w:sz w:val="24"/>
        </w:rPr>
      </w:pPr>
      <w:r>
        <w:rPr>
          <w:rFonts w:hint="eastAsia"/>
          <w:sz w:val="24"/>
        </w:rPr>
        <w:t>程序描述</w:t>
      </w:r>
    </w:p>
    <w:p w:rsidR="001F24D9" w:rsidRDefault="001F24D9" w:rsidP="001F24D9">
      <w:pPr>
        <w:ind w:firstLine="420"/>
        <w:rPr>
          <w:rFonts w:hint="eastAsia"/>
          <w:sz w:val="24"/>
        </w:rPr>
      </w:pPr>
      <w:r>
        <w:rPr>
          <w:rFonts w:hint="eastAsia"/>
          <w:sz w:val="24"/>
        </w:rPr>
        <w:t>对学生信息做查询操作。</w:t>
      </w:r>
    </w:p>
    <w:p w:rsidR="001F24D9" w:rsidRDefault="001F24D9" w:rsidP="001F24D9">
      <w:pPr>
        <w:outlineLvl w:val="3"/>
        <w:rPr>
          <w:rFonts w:hint="eastAsia"/>
          <w:sz w:val="24"/>
        </w:rPr>
      </w:pPr>
      <w:r>
        <w:rPr>
          <w:rFonts w:hint="eastAsia"/>
          <w:sz w:val="24"/>
        </w:rPr>
        <w:t>功能</w:t>
      </w:r>
    </w:p>
    <w:p w:rsidR="001F24D9" w:rsidRDefault="001F24D9" w:rsidP="001F24D9">
      <w:pPr>
        <w:ind w:left="420"/>
        <w:rPr>
          <w:rFonts w:hint="eastAsia"/>
          <w:sz w:val="24"/>
        </w:rPr>
      </w:pPr>
      <w:r>
        <w:rPr>
          <w:rFonts w:hint="eastAsia"/>
          <w:sz w:val="24"/>
        </w:rPr>
        <w:t>根据输入的学生查询条件查询并显示相应学生的信息，并且可以对其进行查询操作。</w:t>
      </w:r>
    </w:p>
    <w:p w:rsidR="001F24D9" w:rsidRDefault="001F24D9" w:rsidP="001F24D9">
      <w:pPr>
        <w:ind w:firstLine="420"/>
        <w:rPr>
          <w:rFonts w:hint="eastAsia"/>
          <w:sz w:val="24"/>
        </w:rPr>
      </w:pPr>
    </w:p>
    <w:p w:rsidR="001F24D9" w:rsidRDefault="001F24D9" w:rsidP="001F24D9">
      <w:pPr>
        <w:outlineLvl w:val="3"/>
        <w:rPr>
          <w:rFonts w:hint="eastAsia"/>
          <w:sz w:val="24"/>
        </w:rPr>
      </w:pPr>
      <w:r>
        <w:rPr>
          <w:rFonts w:hint="eastAsia"/>
          <w:sz w:val="24"/>
        </w:rPr>
        <w:t>输人项</w:t>
      </w:r>
    </w:p>
    <w:p w:rsidR="001F24D9" w:rsidRDefault="001F24D9" w:rsidP="001F24D9">
      <w:pPr>
        <w:ind w:firstLine="420"/>
        <w:rPr>
          <w:rFonts w:hint="eastAsia"/>
          <w:sz w:val="24"/>
        </w:rPr>
      </w:pPr>
      <w:r>
        <w:rPr>
          <w:rFonts w:hint="eastAsia"/>
          <w:sz w:val="24"/>
        </w:rPr>
        <w:t>班级：字符串型</w:t>
      </w:r>
    </w:p>
    <w:p w:rsidR="001F24D9" w:rsidRDefault="001F24D9" w:rsidP="001F24D9">
      <w:pPr>
        <w:ind w:firstLine="420"/>
        <w:rPr>
          <w:rFonts w:hint="eastAsia"/>
          <w:sz w:val="24"/>
        </w:rPr>
      </w:pPr>
      <w:r>
        <w:rPr>
          <w:rFonts w:hint="eastAsia"/>
          <w:sz w:val="24"/>
        </w:rPr>
        <w:lastRenderedPageBreak/>
        <w:t>专业：字符型</w:t>
      </w:r>
    </w:p>
    <w:p w:rsidR="001F24D9" w:rsidRDefault="001F24D9" w:rsidP="001F24D9">
      <w:pPr>
        <w:ind w:firstLine="420"/>
        <w:rPr>
          <w:rFonts w:hint="eastAsia"/>
          <w:sz w:val="24"/>
        </w:rPr>
      </w:pPr>
      <w:r>
        <w:rPr>
          <w:rFonts w:hint="eastAsia"/>
          <w:sz w:val="24"/>
        </w:rPr>
        <w:t>学号：字符型</w:t>
      </w:r>
    </w:p>
    <w:p w:rsidR="001F24D9" w:rsidRDefault="001F24D9" w:rsidP="001F24D9">
      <w:pPr>
        <w:outlineLvl w:val="3"/>
        <w:rPr>
          <w:rFonts w:hint="eastAsia"/>
          <w:sz w:val="24"/>
        </w:rPr>
      </w:pPr>
      <w:r>
        <w:rPr>
          <w:rFonts w:hint="eastAsia"/>
          <w:sz w:val="24"/>
        </w:rPr>
        <w:t>输出项</w:t>
      </w:r>
    </w:p>
    <w:p w:rsidR="001F24D9" w:rsidRDefault="001F24D9" w:rsidP="001F24D9">
      <w:pPr>
        <w:ind w:firstLine="420"/>
        <w:rPr>
          <w:rFonts w:hint="eastAsia"/>
          <w:sz w:val="24"/>
        </w:rPr>
      </w:pPr>
      <w:r>
        <w:rPr>
          <w:rFonts w:hint="eastAsia"/>
          <w:sz w:val="24"/>
        </w:rPr>
        <w:t>合法：显示出查询学生的信息页面</w:t>
      </w:r>
    </w:p>
    <w:p w:rsidR="001F24D9" w:rsidRDefault="001F24D9" w:rsidP="001F24D9">
      <w:pPr>
        <w:ind w:firstLine="420"/>
        <w:rPr>
          <w:rFonts w:hint="eastAsia"/>
          <w:sz w:val="24"/>
        </w:rPr>
      </w:pPr>
      <w:r>
        <w:rPr>
          <w:rFonts w:hint="eastAsia"/>
          <w:sz w:val="24"/>
        </w:rPr>
        <w:t>非法：重新查询</w:t>
      </w:r>
    </w:p>
    <w:p w:rsidR="001F24D9" w:rsidRDefault="001F24D9" w:rsidP="001F24D9">
      <w:pPr>
        <w:spacing w:line="360" w:lineRule="auto"/>
        <w:jc w:val="left"/>
        <w:rPr>
          <w:rFonts w:hint="eastAsia"/>
          <w:sz w:val="24"/>
        </w:rPr>
      </w:pPr>
      <w:r>
        <w:rPr>
          <w:rFonts w:hint="eastAsia"/>
          <w:sz w:val="24"/>
        </w:rPr>
        <w:t xml:space="preserve"> </w:t>
      </w:r>
      <w:r>
        <w:pict>
          <v:group id="_x0000_s2073" style="width:342pt;height:171.6pt;mso-position-horizontal-relative:char;mso-position-vertical-relative:line" coordsize="5948,2989">
            <v:shape id="_x0000_s2074" type="#_x0000_t75" style="position:absolute;width:5948;height:2989" o:preferrelative="f">
              <v:fill o:detectmouseclick="t"/>
              <o:lock v:ext="edit" text="t"/>
            </v:shape>
            <v:roundrect id="_x0000_s2075" style="position:absolute;left:2348;top:272;width:1565;height:543" arcsize="10923f">
              <v:textbox>
                <w:txbxContent>
                  <w:p w:rsidR="001F24D9" w:rsidRDefault="001F24D9" w:rsidP="001F24D9">
                    <w:pPr>
                      <w:rPr>
                        <w:rFonts w:hint="eastAsia"/>
                      </w:rPr>
                    </w:pPr>
                    <w:r>
                      <w:rPr>
                        <w:rFonts w:hint="eastAsia"/>
                      </w:rPr>
                      <w:t>输入查询条件</w:t>
                    </w:r>
                  </w:p>
                </w:txbxContent>
              </v:textbox>
            </v:roundrect>
            <v:shape id="_x0000_s2076" type="#_x0000_t110" style="position:absolute;left:2504;top:1087;width:1253;height:543">
              <v:textbox>
                <w:txbxContent>
                  <w:p w:rsidR="001F24D9" w:rsidRDefault="001F24D9" w:rsidP="001F24D9">
                    <w:pPr>
                      <w:rPr>
                        <w:rFonts w:hint="eastAsia"/>
                        <w:sz w:val="18"/>
                        <w:szCs w:val="18"/>
                      </w:rPr>
                    </w:pPr>
                    <w:r>
                      <w:rPr>
                        <w:rFonts w:hint="eastAsia"/>
                        <w:sz w:val="18"/>
                        <w:szCs w:val="18"/>
                      </w:rPr>
                      <w:t>合法？</w:t>
                    </w:r>
                  </w:p>
                </w:txbxContent>
              </v:textbox>
            </v:shape>
            <v:roundrect id="_x0000_s2077" style="position:absolute;left:2348;top:2038;width:1565;height:679" arcsize="10923f">
              <v:textbox>
                <w:txbxContent>
                  <w:p w:rsidR="001F24D9" w:rsidRDefault="001F24D9" w:rsidP="001F24D9">
                    <w:pPr>
                      <w:rPr>
                        <w:rFonts w:hint="eastAsia"/>
                      </w:rPr>
                    </w:pPr>
                    <w:r>
                      <w:rPr>
                        <w:rFonts w:hint="eastAsia"/>
                      </w:rPr>
                      <w:t>显示所查学生信息</w:t>
                    </w:r>
                  </w:p>
                </w:txbxContent>
              </v:textbox>
            </v:roundrect>
            <v:shape id="_x0000_s2078" type="#_x0000_t32" style="position:absolute;left:3131;top:815;width:1;height:272" o:connectortype="straight">
              <v:stroke endarrow="block"/>
            </v:shape>
            <v:shape id="_x0000_s2079" type="#_x0000_t32" style="position:absolute;left:3131;top:1630;width:1;height:408"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0" type="#_x0000_t34" style="position:absolute;left:3757;top:543;width:156;height:816;flip:y" o:connectortype="elbow" adj="64800,72831,-748800">
              <v:stroke endarrow="block"/>
            </v:shape>
            <w10:wrap type="none"/>
            <w10:anchorlock/>
          </v:group>
        </w:pict>
      </w:r>
      <w:r>
        <w:rPr>
          <w:rFonts w:hint="eastAsia"/>
          <w:sz w:val="24"/>
        </w:rPr>
        <w:t xml:space="preserve">              </w:t>
      </w:r>
    </w:p>
    <w:p w:rsidR="001F24D9" w:rsidRDefault="001F24D9" w:rsidP="001F24D9">
      <w:pPr>
        <w:spacing w:line="360" w:lineRule="auto"/>
        <w:jc w:val="left"/>
        <w:rPr>
          <w:rFonts w:hint="eastAsia"/>
          <w:sz w:val="24"/>
        </w:rPr>
      </w:pPr>
      <w:r>
        <w:rPr>
          <w:rFonts w:hint="eastAsia"/>
          <w:sz w:val="24"/>
        </w:rPr>
        <w:t>3.3.3</w:t>
      </w:r>
      <w:r>
        <w:rPr>
          <w:rFonts w:hint="eastAsia"/>
          <w:sz w:val="24"/>
        </w:rPr>
        <w:t>修改，删除学生信息模块设计</w:t>
      </w:r>
    </w:p>
    <w:p w:rsidR="001F24D9" w:rsidRDefault="001F24D9" w:rsidP="001F24D9">
      <w:pPr>
        <w:outlineLvl w:val="3"/>
        <w:rPr>
          <w:rFonts w:hint="eastAsia"/>
          <w:sz w:val="24"/>
        </w:rPr>
      </w:pPr>
      <w:r>
        <w:rPr>
          <w:rFonts w:hint="eastAsia"/>
          <w:sz w:val="24"/>
        </w:rPr>
        <w:t>程序描述</w:t>
      </w:r>
    </w:p>
    <w:p w:rsidR="001F24D9" w:rsidRDefault="001F24D9" w:rsidP="001F24D9">
      <w:pPr>
        <w:ind w:firstLine="420"/>
        <w:rPr>
          <w:rFonts w:hint="eastAsia"/>
          <w:sz w:val="24"/>
        </w:rPr>
      </w:pPr>
      <w:r>
        <w:rPr>
          <w:rFonts w:hint="eastAsia"/>
          <w:sz w:val="24"/>
        </w:rPr>
        <w:t>对学生信息做修改删除操作。</w:t>
      </w:r>
    </w:p>
    <w:p w:rsidR="001F24D9" w:rsidRDefault="001F24D9" w:rsidP="001F24D9">
      <w:pPr>
        <w:outlineLvl w:val="3"/>
        <w:rPr>
          <w:rFonts w:hint="eastAsia"/>
          <w:sz w:val="24"/>
        </w:rPr>
      </w:pPr>
      <w:r>
        <w:rPr>
          <w:rFonts w:hint="eastAsia"/>
          <w:sz w:val="24"/>
        </w:rPr>
        <w:t>功能</w:t>
      </w:r>
    </w:p>
    <w:p w:rsidR="001F24D9" w:rsidRDefault="001F24D9" w:rsidP="001F24D9">
      <w:pPr>
        <w:ind w:left="420"/>
        <w:rPr>
          <w:rFonts w:hint="eastAsia"/>
          <w:sz w:val="24"/>
        </w:rPr>
      </w:pPr>
      <w:r>
        <w:rPr>
          <w:rFonts w:hint="eastAsia"/>
          <w:sz w:val="24"/>
        </w:rPr>
        <w:t>根据输入的学生条件对其进行修改，删除操作。</w:t>
      </w:r>
    </w:p>
    <w:p w:rsidR="001F24D9" w:rsidRDefault="001F24D9" w:rsidP="001F24D9">
      <w:pPr>
        <w:ind w:firstLine="420"/>
        <w:rPr>
          <w:rFonts w:hint="eastAsia"/>
          <w:sz w:val="24"/>
        </w:rPr>
      </w:pPr>
    </w:p>
    <w:p w:rsidR="001F24D9" w:rsidRDefault="001F24D9" w:rsidP="001F24D9">
      <w:pPr>
        <w:outlineLvl w:val="3"/>
        <w:rPr>
          <w:rFonts w:hint="eastAsia"/>
          <w:sz w:val="24"/>
        </w:rPr>
      </w:pPr>
      <w:r>
        <w:rPr>
          <w:rFonts w:hint="eastAsia"/>
          <w:sz w:val="24"/>
        </w:rPr>
        <w:t>输人项</w:t>
      </w:r>
    </w:p>
    <w:p w:rsidR="001F24D9" w:rsidRDefault="001F24D9" w:rsidP="001F24D9">
      <w:pPr>
        <w:ind w:firstLine="420"/>
        <w:rPr>
          <w:rFonts w:hint="eastAsia"/>
          <w:sz w:val="24"/>
        </w:rPr>
      </w:pPr>
      <w:r>
        <w:rPr>
          <w:rFonts w:hint="eastAsia"/>
          <w:sz w:val="24"/>
        </w:rPr>
        <w:t>学号：字符型</w:t>
      </w:r>
    </w:p>
    <w:p w:rsidR="001F24D9" w:rsidRDefault="001F24D9" w:rsidP="001F24D9">
      <w:pPr>
        <w:outlineLvl w:val="3"/>
        <w:rPr>
          <w:rFonts w:hint="eastAsia"/>
          <w:sz w:val="24"/>
        </w:rPr>
      </w:pPr>
      <w:r>
        <w:rPr>
          <w:rFonts w:hint="eastAsia"/>
          <w:sz w:val="24"/>
        </w:rPr>
        <w:t>输出项</w:t>
      </w:r>
    </w:p>
    <w:p w:rsidR="001F24D9" w:rsidRDefault="001F24D9" w:rsidP="001F24D9">
      <w:pPr>
        <w:ind w:firstLine="420"/>
        <w:rPr>
          <w:rFonts w:hint="eastAsia"/>
          <w:sz w:val="24"/>
        </w:rPr>
      </w:pPr>
      <w:r>
        <w:rPr>
          <w:rFonts w:hint="eastAsia"/>
          <w:sz w:val="24"/>
        </w:rPr>
        <w:t>合法：显示出查询学生的信息页面</w:t>
      </w:r>
    </w:p>
    <w:p w:rsidR="001F24D9" w:rsidRDefault="001F24D9" w:rsidP="001F24D9">
      <w:pPr>
        <w:ind w:firstLine="420"/>
        <w:rPr>
          <w:rFonts w:hint="eastAsia"/>
          <w:sz w:val="24"/>
        </w:rPr>
      </w:pPr>
      <w:r>
        <w:rPr>
          <w:rFonts w:hint="eastAsia"/>
          <w:sz w:val="24"/>
        </w:rPr>
        <w:t>非法：显示没有</w:t>
      </w:r>
    </w:p>
    <w:p w:rsidR="001F24D9" w:rsidRDefault="001F24D9" w:rsidP="001F24D9">
      <w:pPr>
        <w:ind w:firstLineChars="950" w:firstLine="1995"/>
        <w:outlineLvl w:val="3"/>
        <w:rPr>
          <w:rFonts w:hint="eastAsia"/>
          <w:sz w:val="24"/>
        </w:rPr>
      </w:pPr>
      <w:r>
        <w:rPr>
          <w:rFonts w:hint="eastAsia"/>
          <w:noProof/>
        </w:rPr>
        <w:lastRenderedPageBreak/>
        <w:drawing>
          <wp:inline distT="0" distB="0" distL="0" distR="0">
            <wp:extent cx="2647950" cy="3476625"/>
            <wp:effectExtent l="19050" t="0" r="0" b="0"/>
            <wp:docPr id="10" name="图片 10" descr="查询成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查询成绩"/>
                    <pic:cNvPicPr>
                      <a:picLocks noChangeAspect="1" noChangeArrowheads="1"/>
                    </pic:cNvPicPr>
                  </pic:nvPicPr>
                  <pic:blipFill>
                    <a:blip r:embed="rId10"/>
                    <a:srcRect/>
                    <a:stretch>
                      <a:fillRect/>
                    </a:stretch>
                  </pic:blipFill>
                  <pic:spPr bwMode="auto">
                    <a:xfrm>
                      <a:off x="0" y="0"/>
                      <a:ext cx="2647950" cy="3476625"/>
                    </a:xfrm>
                    <a:prstGeom prst="rect">
                      <a:avLst/>
                    </a:prstGeom>
                    <a:noFill/>
                    <a:ln w="9525">
                      <a:noFill/>
                      <a:miter lim="800000"/>
                      <a:headEnd/>
                      <a:tailEnd/>
                    </a:ln>
                  </pic:spPr>
                </pic:pic>
              </a:graphicData>
            </a:graphic>
          </wp:inline>
        </w:drawing>
      </w:r>
    </w:p>
    <w:p w:rsidR="001F24D9" w:rsidRDefault="001F24D9" w:rsidP="001F24D9">
      <w:pPr>
        <w:spacing w:line="360" w:lineRule="auto"/>
        <w:ind w:firstLineChars="75" w:firstLine="181"/>
        <w:jc w:val="left"/>
        <w:rPr>
          <w:rFonts w:hint="eastAsia"/>
          <w:b/>
          <w:sz w:val="24"/>
        </w:rPr>
      </w:pPr>
      <w:r>
        <w:rPr>
          <w:rFonts w:hint="eastAsia"/>
          <w:b/>
          <w:sz w:val="24"/>
        </w:rPr>
        <w:t>3.4</w:t>
      </w:r>
      <w:r>
        <w:rPr>
          <w:rFonts w:hint="eastAsia"/>
          <w:b/>
          <w:sz w:val="24"/>
        </w:rPr>
        <w:t>数据库设计</w:t>
      </w:r>
    </w:p>
    <w:p w:rsidR="001F24D9" w:rsidRDefault="001F24D9" w:rsidP="001F24D9">
      <w:pPr>
        <w:numPr>
          <w:ilvl w:val="0"/>
          <w:numId w:val="1"/>
        </w:numPr>
        <w:spacing w:line="360" w:lineRule="auto"/>
        <w:ind w:firstLineChars="75" w:firstLine="180"/>
        <w:jc w:val="left"/>
        <w:rPr>
          <w:rFonts w:hint="eastAsia"/>
          <w:bCs/>
          <w:sz w:val="24"/>
        </w:rPr>
      </w:pPr>
      <w:r>
        <w:rPr>
          <w:rFonts w:hint="eastAsia"/>
          <w:bCs/>
          <w:sz w:val="24"/>
        </w:rPr>
        <w:t>逻辑结构设计</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sz w:val="24"/>
        </w:rPr>
        <w:t>经过对学生成绩管理的分析，本系统中的实体类型有</w:t>
      </w:r>
      <w:r>
        <w:rPr>
          <w:rFonts w:hint="eastAsia"/>
          <w:bCs/>
          <w:sz w:val="24"/>
        </w:rPr>
        <w:t>:</w:t>
      </w:r>
      <w:r>
        <w:rPr>
          <w:rFonts w:hint="eastAsia"/>
          <w:bCs/>
          <w:sz w:val="24"/>
        </w:rPr>
        <w:t>学生、教师、成绩、班级。</w:t>
      </w:r>
    </w:p>
    <w:p w:rsidR="001F24D9" w:rsidRDefault="001F24D9" w:rsidP="001F24D9">
      <w:pPr>
        <w:numPr>
          <w:ilvl w:val="0"/>
          <w:numId w:val="2"/>
        </w:numPr>
        <w:spacing w:line="360" w:lineRule="auto"/>
        <w:jc w:val="left"/>
        <w:rPr>
          <w:rFonts w:hint="eastAsia"/>
          <w:bCs/>
          <w:sz w:val="24"/>
        </w:rPr>
      </w:pPr>
      <w:r>
        <w:rPr>
          <w:rFonts w:hint="eastAsia"/>
          <w:bCs/>
          <w:sz w:val="24"/>
        </w:rPr>
        <w:t>班级和学生之间存在联系“拥有”，它是一对多。</w:t>
      </w:r>
    </w:p>
    <w:p w:rsidR="001F24D9" w:rsidRDefault="001F24D9" w:rsidP="001F24D9">
      <w:pPr>
        <w:numPr>
          <w:ilvl w:val="0"/>
          <w:numId w:val="2"/>
        </w:numPr>
        <w:spacing w:line="360" w:lineRule="auto"/>
        <w:jc w:val="left"/>
        <w:rPr>
          <w:rFonts w:hint="eastAsia"/>
          <w:bCs/>
          <w:sz w:val="24"/>
        </w:rPr>
      </w:pPr>
      <w:r>
        <w:rPr>
          <w:rFonts w:hint="eastAsia"/>
          <w:bCs/>
          <w:sz w:val="24"/>
        </w:rPr>
        <w:t>学生和成绩之间存在联系“记录”，它是一对多。</w:t>
      </w:r>
    </w:p>
    <w:p w:rsidR="001F24D9" w:rsidRDefault="001F24D9" w:rsidP="001F24D9">
      <w:pPr>
        <w:numPr>
          <w:ilvl w:val="0"/>
          <w:numId w:val="2"/>
        </w:numPr>
        <w:spacing w:line="360" w:lineRule="auto"/>
        <w:jc w:val="left"/>
        <w:rPr>
          <w:rFonts w:hint="eastAsia"/>
          <w:bCs/>
          <w:sz w:val="24"/>
        </w:rPr>
      </w:pPr>
      <w:r>
        <w:rPr>
          <w:rFonts w:hint="eastAsia"/>
          <w:bCs/>
          <w:sz w:val="24"/>
        </w:rPr>
        <w:t>老师和学生之间存在联系“管理”，它是一对多。</w:t>
      </w:r>
    </w:p>
    <w:p w:rsidR="001F24D9" w:rsidRDefault="001F24D9" w:rsidP="001F24D9">
      <w:pPr>
        <w:numPr>
          <w:ilvl w:val="0"/>
          <w:numId w:val="3"/>
        </w:numPr>
        <w:spacing w:line="360" w:lineRule="auto"/>
        <w:jc w:val="left"/>
        <w:rPr>
          <w:rFonts w:hint="eastAsia"/>
          <w:bCs/>
          <w:sz w:val="24"/>
        </w:rPr>
      </w:pPr>
      <w:r>
        <w:rPr>
          <w:rFonts w:hint="eastAsia"/>
          <w:bCs/>
          <w:sz w:val="24"/>
        </w:rPr>
        <w:t>物理结构</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sz w:val="24"/>
        </w:rPr>
        <w:t>本系统采用的为</w:t>
      </w:r>
      <w:r>
        <w:rPr>
          <w:rFonts w:hint="eastAsia"/>
          <w:bCs/>
          <w:sz w:val="24"/>
        </w:rPr>
        <w:t>SQL server2000</w:t>
      </w:r>
      <w:r>
        <w:rPr>
          <w:rFonts w:hint="eastAsia"/>
          <w:bCs/>
          <w:sz w:val="24"/>
        </w:rPr>
        <w:t>数据库命名</w:t>
      </w:r>
      <w:r>
        <w:rPr>
          <w:rFonts w:hint="eastAsia"/>
          <w:bCs/>
          <w:sz w:val="24"/>
        </w:rPr>
        <w:t>StuMaySys,</w:t>
      </w:r>
      <w:r>
        <w:rPr>
          <w:rFonts w:hint="eastAsia"/>
          <w:bCs/>
          <w:sz w:val="24"/>
        </w:rPr>
        <w:t>里面有若干个表，其表名称对照见下表：</w:t>
      </w:r>
    </w:p>
    <w:tbl>
      <w:tblPr>
        <w:tblW w:w="0" w:type="auto"/>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735"/>
        <w:gridCol w:w="2841"/>
      </w:tblGrid>
      <w:tr w:rsidR="001F24D9" w:rsidTr="00207FF3">
        <w:trPr>
          <w:trHeight w:val="461"/>
        </w:trPr>
        <w:tc>
          <w:tcPr>
            <w:tcW w:w="900" w:type="dxa"/>
          </w:tcPr>
          <w:p w:rsidR="001F24D9" w:rsidRDefault="001F24D9" w:rsidP="00207FF3">
            <w:pPr>
              <w:spacing w:line="360" w:lineRule="auto"/>
              <w:jc w:val="left"/>
              <w:rPr>
                <w:rFonts w:hint="eastAsia"/>
                <w:bCs/>
                <w:sz w:val="24"/>
              </w:rPr>
            </w:pPr>
            <w:r>
              <w:rPr>
                <w:rFonts w:hint="eastAsia"/>
                <w:bCs/>
                <w:sz w:val="24"/>
              </w:rPr>
              <w:t>编号</w:t>
            </w:r>
          </w:p>
        </w:tc>
        <w:tc>
          <w:tcPr>
            <w:tcW w:w="4735" w:type="dxa"/>
          </w:tcPr>
          <w:p w:rsidR="001F24D9" w:rsidRDefault="001F24D9" w:rsidP="00207FF3">
            <w:pPr>
              <w:spacing w:line="360" w:lineRule="auto"/>
              <w:jc w:val="left"/>
              <w:rPr>
                <w:rFonts w:hint="eastAsia"/>
                <w:bCs/>
                <w:sz w:val="24"/>
              </w:rPr>
            </w:pPr>
            <w:r>
              <w:rPr>
                <w:rFonts w:hint="eastAsia"/>
                <w:bCs/>
                <w:sz w:val="24"/>
              </w:rPr>
              <w:t>表名称</w:t>
            </w:r>
          </w:p>
        </w:tc>
        <w:tc>
          <w:tcPr>
            <w:tcW w:w="2841" w:type="dxa"/>
          </w:tcPr>
          <w:p w:rsidR="001F24D9" w:rsidRDefault="001F24D9" w:rsidP="00207FF3">
            <w:pPr>
              <w:spacing w:line="360" w:lineRule="auto"/>
              <w:jc w:val="left"/>
              <w:rPr>
                <w:rFonts w:hint="eastAsia"/>
                <w:bCs/>
                <w:sz w:val="24"/>
              </w:rPr>
            </w:pPr>
            <w:r>
              <w:rPr>
                <w:rFonts w:hint="eastAsia"/>
                <w:bCs/>
                <w:sz w:val="24"/>
              </w:rPr>
              <w:t>说明</w:t>
            </w:r>
          </w:p>
        </w:tc>
      </w:tr>
      <w:tr w:rsidR="001F24D9" w:rsidTr="00207FF3">
        <w:tc>
          <w:tcPr>
            <w:tcW w:w="900" w:type="dxa"/>
          </w:tcPr>
          <w:p w:rsidR="001F24D9" w:rsidRDefault="001F24D9" w:rsidP="00207FF3">
            <w:pPr>
              <w:spacing w:line="360" w:lineRule="auto"/>
              <w:jc w:val="left"/>
              <w:rPr>
                <w:rFonts w:hint="eastAsia"/>
                <w:bCs/>
                <w:sz w:val="24"/>
              </w:rPr>
            </w:pPr>
            <w:r>
              <w:rPr>
                <w:rFonts w:hint="eastAsia"/>
                <w:bCs/>
                <w:sz w:val="24"/>
              </w:rPr>
              <w:t>1</w:t>
            </w:r>
          </w:p>
        </w:tc>
        <w:tc>
          <w:tcPr>
            <w:tcW w:w="4735" w:type="dxa"/>
          </w:tcPr>
          <w:p w:rsidR="001F24D9" w:rsidRDefault="001F24D9" w:rsidP="00207FF3">
            <w:pPr>
              <w:spacing w:line="360" w:lineRule="auto"/>
              <w:jc w:val="left"/>
              <w:rPr>
                <w:rFonts w:hint="eastAsia"/>
                <w:bCs/>
                <w:sz w:val="24"/>
              </w:rPr>
            </w:pPr>
            <w:r>
              <w:rPr>
                <w:rFonts w:hint="eastAsia"/>
                <w:bCs/>
                <w:sz w:val="24"/>
              </w:rPr>
              <w:t>Student</w:t>
            </w:r>
          </w:p>
        </w:tc>
        <w:tc>
          <w:tcPr>
            <w:tcW w:w="2841" w:type="dxa"/>
          </w:tcPr>
          <w:p w:rsidR="001F24D9" w:rsidRDefault="001F24D9" w:rsidP="00207FF3">
            <w:pPr>
              <w:spacing w:line="360" w:lineRule="auto"/>
              <w:jc w:val="left"/>
              <w:rPr>
                <w:rFonts w:hint="eastAsia"/>
                <w:bCs/>
                <w:sz w:val="24"/>
              </w:rPr>
            </w:pPr>
            <w:r>
              <w:rPr>
                <w:rFonts w:hint="eastAsia"/>
                <w:bCs/>
                <w:sz w:val="24"/>
              </w:rPr>
              <w:t>学生信息表</w:t>
            </w:r>
          </w:p>
        </w:tc>
      </w:tr>
      <w:tr w:rsidR="001F24D9" w:rsidTr="00207FF3">
        <w:tc>
          <w:tcPr>
            <w:tcW w:w="900" w:type="dxa"/>
          </w:tcPr>
          <w:p w:rsidR="001F24D9" w:rsidRDefault="001F24D9" w:rsidP="00207FF3">
            <w:pPr>
              <w:spacing w:line="360" w:lineRule="auto"/>
              <w:jc w:val="left"/>
              <w:rPr>
                <w:rFonts w:hint="eastAsia"/>
                <w:bCs/>
                <w:sz w:val="24"/>
              </w:rPr>
            </w:pPr>
            <w:r>
              <w:rPr>
                <w:rFonts w:hint="eastAsia"/>
                <w:bCs/>
                <w:sz w:val="24"/>
              </w:rPr>
              <w:t>2</w:t>
            </w:r>
          </w:p>
        </w:tc>
        <w:tc>
          <w:tcPr>
            <w:tcW w:w="4735" w:type="dxa"/>
          </w:tcPr>
          <w:p w:rsidR="001F24D9" w:rsidRDefault="001F24D9" w:rsidP="00207FF3">
            <w:pPr>
              <w:spacing w:line="360" w:lineRule="auto"/>
              <w:jc w:val="left"/>
              <w:rPr>
                <w:rFonts w:hint="eastAsia"/>
                <w:bCs/>
                <w:sz w:val="24"/>
              </w:rPr>
            </w:pPr>
            <w:r>
              <w:rPr>
                <w:rFonts w:hint="eastAsia"/>
                <w:bCs/>
                <w:sz w:val="24"/>
              </w:rPr>
              <w:t>Student_course</w:t>
            </w:r>
          </w:p>
        </w:tc>
        <w:tc>
          <w:tcPr>
            <w:tcW w:w="2841" w:type="dxa"/>
          </w:tcPr>
          <w:p w:rsidR="001F24D9" w:rsidRDefault="001F24D9" w:rsidP="00207FF3">
            <w:pPr>
              <w:spacing w:line="360" w:lineRule="auto"/>
              <w:jc w:val="left"/>
              <w:rPr>
                <w:rFonts w:hint="eastAsia"/>
                <w:bCs/>
                <w:sz w:val="24"/>
              </w:rPr>
            </w:pPr>
            <w:r>
              <w:rPr>
                <w:rFonts w:hint="eastAsia"/>
                <w:bCs/>
                <w:sz w:val="24"/>
              </w:rPr>
              <w:t>学生成绩表</w:t>
            </w:r>
          </w:p>
        </w:tc>
      </w:tr>
      <w:tr w:rsidR="001F24D9" w:rsidTr="00207FF3">
        <w:tc>
          <w:tcPr>
            <w:tcW w:w="900" w:type="dxa"/>
          </w:tcPr>
          <w:p w:rsidR="001F24D9" w:rsidRDefault="001F24D9" w:rsidP="00207FF3">
            <w:pPr>
              <w:spacing w:line="360" w:lineRule="auto"/>
              <w:jc w:val="left"/>
              <w:rPr>
                <w:rFonts w:hint="eastAsia"/>
                <w:bCs/>
                <w:sz w:val="24"/>
              </w:rPr>
            </w:pPr>
            <w:r>
              <w:rPr>
                <w:rFonts w:hint="eastAsia"/>
                <w:bCs/>
                <w:sz w:val="24"/>
              </w:rPr>
              <w:t>3</w:t>
            </w:r>
          </w:p>
        </w:tc>
        <w:tc>
          <w:tcPr>
            <w:tcW w:w="4735" w:type="dxa"/>
          </w:tcPr>
          <w:p w:rsidR="001F24D9" w:rsidRDefault="001F24D9" w:rsidP="00207FF3">
            <w:pPr>
              <w:spacing w:line="360" w:lineRule="auto"/>
              <w:jc w:val="left"/>
              <w:rPr>
                <w:rFonts w:hint="eastAsia"/>
                <w:bCs/>
                <w:sz w:val="24"/>
              </w:rPr>
            </w:pPr>
            <w:r>
              <w:rPr>
                <w:rFonts w:hint="eastAsia"/>
                <w:bCs/>
                <w:sz w:val="24"/>
              </w:rPr>
              <w:t>course</w:t>
            </w:r>
          </w:p>
        </w:tc>
        <w:tc>
          <w:tcPr>
            <w:tcW w:w="2841" w:type="dxa"/>
          </w:tcPr>
          <w:p w:rsidR="001F24D9" w:rsidRDefault="001F24D9" w:rsidP="00207FF3">
            <w:pPr>
              <w:spacing w:line="360" w:lineRule="auto"/>
              <w:jc w:val="left"/>
              <w:rPr>
                <w:rFonts w:hint="eastAsia"/>
                <w:bCs/>
                <w:sz w:val="24"/>
              </w:rPr>
            </w:pPr>
            <w:r>
              <w:rPr>
                <w:rFonts w:hint="eastAsia"/>
                <w:bCs/>
                <w:sz w:val="24"/>
              </w:rPr>
              <w:t>课程表</w:t>
            </w:r>
          </w:p>
        </w:tc>
      </w:tr>
      <w:tr w:rsidR="001F24D9" w:rsidTr="00207FF3">
        <w:tc>
          <w:tcPr>
            <w:tcW w:w="900" w:type="dxa"/>
          </w:tcPr>
          <w:p w:rsidR="001F24D9" w:rsidRDefault="001F24D9" w:rsidP="00207FF3">
            <w:pPr>
              <w:spacing w:line="360" w:lineRule="auto"/>
              <w:jc w:val="left"/>
              <w:rPr>
                <w:rFonts w:hint="eastAsia"/>
                <w:bCs/>
                <w:sz w:val="24"/>
              </w:rPr>
            </w:pPr>
            <w:r>
              <w:rPr>
                <w:rFonts w:hint="eastAsia"/>
                <w:bCs/>
                <w:sz w:val="24"/>
              </w:rPr>
              <w:t>4</w:t>
            </w:r>
          </w:p>
        </w:tc>
        <w:tc>
          <w:tcPr>
            <w:tcW w:w="4735" w:type="dxa"/>
          </w:tcPr>
          <w:p w:rsidR="001F24D9" w:rsidRDefault="001F24D9" w:rsidP="00207FF3">
            <w:pPr>
              <w:spacing w:line="360" w:lineRule="auto"/>
              <w:jc w:val="left"/>
              <w:rPr>
                <w:rFonts w:hint="eastAsia"/>
                <w:bCs/>
                <w:sz w:val="24"/>
              </w:rPr>
            </w:pPr>
            <w:r>
              <w:rPr>
                <w:rFonts w:hint="eastAsia"/>
                <w:bCs/>
                <w:sz w:val="24"/>
              </w:rPr>
              <w:t>class</w:t>
            </w:r>
          </w:p>
        </w:tc>
        <w:tc>
          <w:tcPr>
            <w:tcW w:w="2841" w:type="dxa"/>
          </w:tcPr>
          <w:p w:rsidR="001F24D9" w:rsidRDefault="001F24D9" w:rsidP="00207FF3">
            <w:pPr>
              <w:spacing w:line="360" w:lineRule="auto"/>
              <w:jc w:val="left"/>
              <w:rPr>
                <w:rFonts w:hint="eastAsia"/>
                <w:bCs/>
                <w:sz w:val="24"/>
              </w:rPr>
            </w:pPr>
            <w:r>
              <w:rPr>
                <w:rFonts w:hint="eastAsia"/>
                <w:bCs/>
                <w:sz w:val="24"/>
              </w:rPr>
              <w:t>班级表</w:t>
            </w:r>
          </w:p>
        </w:tc>
      </w:tr>
      <w:tr w:rsidR="001F24D9" w:rsidTr="00207FF3">
        <w:tc>
          <w:tcPr>
            <w:tcW w:w="900" w:type="dxa"/>
          </w:tcPr>
          <w:p w:rsidR="001F24D9" w:rsidRDefault="001F24D9" w:rsidP="00207FF3">
            <w:pPr>
              <w:spacing w:line="360" w:lineRule="auto"/>
              <w:jc w:val="left"/>
              <w:rPr>
                <w:rFonts w:hint="eastAsia"/>
                <w:bCs/>
                <w:sz w:val="24"/>
              </w:rPr>
            </w:pPr>
            <w:r>
              <w:rPr>
                <w:rFonts w:hint="eastAsia"/>
                <w:bCs/>
                <w:sz w:val="24"/>
              </w:rPr>
              <w:t>5</w:t>
            </w:r>
          </w:p>
        </w:tc>
        <w:tc>
          <w:tcPr>
            <w:tcW w:w="4735" w:type="dxa"/>
          </w:tcPr>
          <w:p w:rsidR="001F24D9" w:rsidRDefault="001F24D9" w:rsidP="00207FF3">
            <w:pPr>
              <w:spacing w:line="360" w:lineRule="auto"/>
              <w:jc w:val="left"/>
              <w:rPr>
                <w:rFonts w:hint="eastAsia"/>
                <w:bCs/>
                <w:sz w:val="24"/>
              </w:rPr>
            </w:pPr>
            <w:r>
              <w:rPr>
                <w:rFonts w:hint="eastAsia"/>
                <w:bCs/>
                <w:sz w:val="24"/>
              </w:rPr>
              <w:t>Syuser</w:t>
            </w:r>
          </w:p>
        </w:tc>
        <w:tc>
          <w:tcPr>
            <w:tcW w:w="2841" w:type="dxa"/>
          </w:tcPr>
          <w:p w:rsidR="001F24D9" w:rsidRDefault="001F24D9" w:rsidP="00207FF3">
            <w:pPr>
              <w:spacing w:line="360" w:lineRule="auto"/>
              <w:jc w:val="left"/>
              <w:rPr>
                <w:rFonts w:hint="eastAsia"/>
                <w:bCs/>
                <w:sz w:val="24"/>
              </w:rPr>
            </w:pPr>
            <w:r>
              <w:rPr>
                <w:rFonts w:hint="eastAsia"/>
                <w:bCs/>
                <w:sz w:val="24"/>
              </w:rPr>
              <w:t>用户表</w:t>
            </w:r>
          </w:p>
        </w:tc>
      </w:tr>
    </w:tbl>
    <w:p w:rsidR="001F24D9" w:rsidRDefault="001F24D9" w:rsidP="001F24D9">
      <w:pPr>
        <w:spacing w:line="360" w:lineRule="auto"/>
        <w:jc w:val="left"/>
        <w:rPr>
          <w:rFonts w:hint="eastAsia"/>
          <w:bCs/>
          <w:sz w:val="24"/>
        </w:rPr>
      </w:pPr>
    </w:p>
    <w:p w:rsidR="001F24D9" w:rsidRDefault="001F24D9" w:rsidP="001F24D9">
      <w:pPr>
        <w:spacing w:line="360" w:lineRule="auto"/>
        <w:jc w:val="left"/>
        <w:rPr>
          <w:rFonts w:hint="eastAsia"/>
          <w:bCs/>
          <w:sz w:val="24"/>
        </w:rPr>
      </w:pPr>
      <w:r>
        <w:rPr>
          <w:rFonts w:hint="eastAsia"/>
          <w:bCs/>
          <w:sz w:val="24"/>
        </w:rPr>
        <w:lastRenderedPageBreak/>
        <w:t>2.1</w:t>
      </w:r>
      <w:r>
        <w:rPr>
          <w:rFonts w:hint="eastAsia"/>
          <w:bCs/>
          <w:sz w:val="24"/>
        </w:rPr>
        <w:t>表的详细物理结构</w:t>
      </w:r>
    </w:p>
    <w:p w:rsidR="001F24D9" w:rsidRDefault="001F24D9" w:rsidP="001F24D9">
      <w:pPr>
        <w:numPr>
          <w:ilvl w:val="0"/>
          <w:numId w:val="4"/>
        </w:numPr>
        <w:spacing w:line="360" w:lineRule="auto"/>
        <w:jc w:val="left"/>
        <w:rPr>
          <w:rFonts w:hint="eastAsia"/>
          <w:bCs/>
          <w:sz w:val="24"/>
        </w:rPr>
      </w:pPr>
      <w:r>
        <w:rPr>
          <w:rFonts w:hint="eastAsia"/>
          <w:bCs/>
          <w:sz w:val="24"/>
        </w:rPr>
        <w:t>Student</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noProof/>
          <w:sz w:val="24"/>
        </w:rPr>
        <w:drawing>
          <wp:inline distT="0" distB="0" distL="0" distR="0">
            <wp:extent cx="3057525" cy="1943100"/>
            <wp:effectExtent l="19050" t="0" r="9525" b="0"/>
            <wp:docPr id="11" name="图片 1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Q截图未命名"/>
                    <pic:cNvPicPr>
                      <a:picLocks noChangeAspect="1" noChangeArrowheads="1"/>
                    </pic:cNvPicPr>
                  </pic:nvPicPr>
                  <pic:blipFill>
                    <a:blip r:embed="rId11"/>
                    <a:srcRect/>
                    <a:stretch>
                      <a:fillRect/>
                    </a:stretch>
                  </pic:blipFill>
                  <pic:spPr bwMode="auto">
                    <a:xfrm>
                      <a:off x="0" y="0"/>
                      <a:ext cx="3057525" cy="1943100"/>
                    </a:xfrm>
                    <a:prstGeom prst="rect">
                      <a:avLst/>
                    </a:prstGeom>
                    <a:noFill/>
                    <a:ln w="9525">
                      <a:noFill/>
                      <a:miter lim="800000"/>
                      <a:headEnd/>
                      <a:tailEnd/>
                    </a:ln>
                  </pic:spPr>
                </pic:pic>
              </a:graphicData>
            </a:graphic>
          </wp:inline>
        </w:drawing>
      </w:r>
    </w:p>
    <w:p w:rsidR="001F24D9" w:rsidRDefault="001F24D9" w:rsidP="001F24D9">
      <w:pPr>
        <w:numPr>
          <w:ilvl w:val="0"/>
          <w:numId w:val="4"/>
        </w:numPr>
        <w:spacing w:line="360" w:lineRule="auto"/>
        <w:jc w:val="left"/>
        <w:rPr>
          <w:rFonts w:hint="eastAsia"/>
          <w:bCs/>
          <w:sz w:val="24"/>
        </w:rPr>
      </w:pPr>
      <w:r>
        <w:rPr>
          <w:rFonts w:hint="eastAsia"/>
          <w:bCs/>
          <w:sz w:val="24"/>
        </w:rPr>
        <w:t>Student_course</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noProof/>
          <w:sz w:val="24"/>
        </w:rPr>
        <w:drawing>
          <wp:inline distT="0" distB="0" distL="0" distR="0">
            <wp:extent cx="3057525" cy="981075"/>
            <wp:effectExtent l="19050" t="0" r="9525" b="0"/>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2"/>
                    <a:srcRect/>
                    <a:stretch>
                      <a:fillRect/>
                    </a:stretch>
                  </pic:blipFill>
                  <pic:spPr bwMode="auto">
                    <a:xfrm>
                      <a:off x="0" y="0"/>
                      <a:ext cx="3057525" cy="981075"/>
                    </a:xfrm>
                    <a:prstGeom prst="rect">
                      <a:avLst/>
                    </a:prstGeom>
                    <a:noFill/>
                    <a:ln w="9525">
                      <a:noFill/>
                      <a:miter lim="800000"/>
                      <a:headEnd/>
                      <a:tailEnd/>
                    </a:ln>
                  </pic:spPr>
                </pic:pic>
              </a:graphicData>
            </a:graphic>
          </wp:inline>
        </w:drawing>
      </w:r>
    </w:p>
    <w:p w:rsidR="001F24D9" w:rsidRDefault="001F24D9" w:rsidP="001F24D9">
      <w:pPr>
        <w:numPr>
          <w:ilvl w:val="0"/>
          <w:numId w:val="4"/>
        </w:numPr>
        <w:spacing w:line="360" w:lineRule="auto"/>
        <w:jc w:val="left"/>
        <w:rPr>
          <w:rFonts w:hint="eastAsia"/>
          <w:bCs/>
          <w:sz w:val="24"/>
        </w:rPr>
      </w:pPr>
      <w:r>
        <w:rPr>
          <w:rFonts w:hint="eastAsia"/>
          <w:bCs/>
          <w:sz w:val="24"/>
        </w:rPr>
        <w:t>Course</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noProof/>
          <w:sz w:val="24"/>
        </w:rPr>
        <w:drawing>
          <wp:inline distT="0" distB="0" distL="0" distR="0">
            <wp:extent cx="3048000" cy="685800"/>
            <wp:effectExtent l="19050" t="0" r="0" b="0"/>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
                    <pic:cNvPicPr>
                      <a:picLocks noChangeAspect="1" noChangeArrowheads="1"/>
                    </pic:cNvPicPr>
                  </pic:nvPicPr>
                  <pic:blipFill>
                    <a:blip r:embed="rId13"/>
                    <a:srcRect/>
                    <a:stretch>
                      <a:fillRect/>
                    </a:stretch>
                  </pic:blipFill>
                  <pic:spPr bwMode="auto">
                    <a:xfrm>
                      <a:off x="0" y="0"/>
                      <a:ext cx="3048000" cy="685800"/>
                    </a:xfrm>
                    <a:prstGeom prst="rect">
                      <a:avLst/>
                    </a:prstGeom>
                    <a:noFill/>
                    <a:ln w="9525">
                      <a:noFill/>
                      <a:miter lim="800000"/>
                      <a:headEnd/>
                      <a:tailEnd/>
                    </a:ln>
                  </pic:spPr>
                </pic:pic>
              </a:graphicData>
            </a:graphic>
          </wp:inline>
        </w:drawing>
      </w:r>
    </w:p>
    <w:p w:rsidR="001F24D9" w:rsidRDefault="001F24D9" w:rsidP="001F24D9">
      <w:pPr>
        <w:numPr>
          <w:ilvl w:val="0"/>
          <w:numId w:val="4"/>
        </w:numPr>
        <w:spacing w:line="360" w:lineRule="auto"/>
        <w:jc w:val="left"/>
        <w:rPr>
          <w:rFonts w:hint="eastAsia"/>
          <w:bCs/>
          <w:sz w:val="24"/>
        </w:rPr>
      </w:pPr>
      <w:r>
        <w:rPr>
          <w:rFonts w:hint="eastAsia"/>
          <w:bCs/>
          <w:sz w:val="24"/>
        </w:rPr>
        <w:t>Class</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noProof/>
          <w:sz w:val="24"/>
        </w:rPr>
        <w:drawing>
          <wp:inline distT="0" distB="0" distL="0" distR="0">
            <wp:extent cx="3067050" cy="809625"/>
            <wp:effectExtent l="19050" t="0" r="0" b="0"/>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
                    <pic:cNvPicPr>
                      <a:picLocks noChangeAspect="1" noChangeArrowheads="1"/>
                    </pic:cNvPicPr>
                  </pic:nvPicPr>
                  <pic:blipFill>
                    <a:blip r:embed="rId14"/>
                    <a:srcRect/>
                    <a:stretch>
                      <a:fillRect/>
                    </a:stretch>
                  </pic:blipFill>
                  <pic:spPr bwMode="auto">
                    <a:xfrm>
                      <a:off x="0" y="0"/>
                      <a:ext cx="3067050" cy="809625"/>
                    </a:xfrm>
                    <a:prstGeom prst="rect">
                      <a:avLst/>
                    </a:prstGeom>
                    <a:noFill/>
                    <a:ln w="9525">
                      <a:noFill/>
                      <a:miter lim="800000"/>
                      <a:headEnd/>
                      <a:tailEnd/>
                    </a:ln>
                  </pic:spPr>
                </pic:pic>
              </a:graphicData>
            </a:graphic>
          </wp:inline>
        </w:drawing>
      </w:r>
    </w:p>
    <w:p w:rsidR="001F24D9" w:rsidRDefault="001F24D9" w:rsidP="001F24D9">
      <w:pPr>
        <w:numPr>
          <w:ilvl w:val="0"/>
          <w:numId w:val="4"/>
        </w:numPr>
        <w:spacing w:line="360" w:lineRule="auto"/>
        <w:jc w:val="left"/>
        <w:rPr>
          <w:rFonts w:hint="eastAsia"/>
          <w:bCs/>
          <w:sz w:val="24"/>
        </w:rPr>
      </w:pPr>
      <w:r>
        <w:rPr>
          <w:rFonts w:hint="eastAsia"/>
          <w:bCs/>
          <w:sz w:val="24"/>
        </w:rPr>
        <w:t>Syuser</w:t>
      </w:r>
    </w:p>
    <w:p w:rsidR="001F24D9" w:rsidRDefault="001F24D9" w:rsidP="001F24D9">
      <w:pPr>
        <w:spacing w:line="360" w:lineRule="auto"/>
        <w:jc w:val="left"/>
        <w:rPr>
          <w:rFonts w:hint="eastAsia"/>
          <w:bCs/>
          <w:sz w:val="24"/>
        </w:rPr>
      </w:pPr>
      <w:r>
        <w:rPr>
          <w:rFonts w:hint="eastAsia"/>
          <w:bCs/>
          <w:sz w:val="24"/>
        </w:rPr>
        <w:t xml:space="preserve"> </w:t>
      </w:r>
      <w:r>
        <w:rPr>
          <w:rFonts w:hint="eastAsia"/>
          <w:bCs/>
          <w:noProof/>
          <w:sz w:val="24"/>
        </w:rPr>
        <w:drawing>
          <wp:inline distT="0" distB="0" distL="0" distR="0">
            <wp:extent cx="3048000" cy="828675"/>
            <wp:effectExtent l="19050" t="0" r="0" b="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pic:cNvPicPr>
                      <a:picLocks noChangeAspect="1" noChangeArrowheads="1"/>
                    </pic:cNvPicPr>
                  </pic:nvPicPr>
                  <pic:blipFill>
                    <a:blip r:embed="rId15"/>
                    <a:srcRect/>
                    <a:stretch>
                      <a:fillRect/>
                    </a:stretch>
                  </pic:blipFill>
                  <pic:spPr bwMode="auto">
                    <a:xfrm>
                      <a:off x="0" y="0"/>
                      <a:ext cx="3048000" cy="828675"/>
                    </a:xfrm>
                    <a:prstGeom prst="rect">
                      <a:avLst/>
                    </a:prstGeom>
                    <a:noFill/>
                    <a:ln w="9525">
                      <a:noFill/>
                      <a:miter lim="800000"/>
                      <a:headEnd/>
                      <a:tailEnd/>
                    </a:ln>
                  </pic:spPr>
                </pic:pic>
              </a:graphicData>
            </a:graphic>
          </wp:inline>
        </w:drawing>
      </w:r>
    </w:p>
    <w:p w:rsidR="002937A6" w:rsidRDefault="002937A6"/>
    <w:sectPr w:rsidR="002937A6">
      <w:headerReference w:type="default" r:id="rId16"/>
      <w:footerReference w:type="even" r:id="rId17"/>
      <w:foot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7A6" w:rsidRDefault="002937A6" w:rsidP="001F24D9">
      <w:r>
        <w:separator/>
      </w:r>
    </w:p>
  </w:endnote>
  <w:endnote w:type="continuationSeparator" w:id="1">
    <w:p w:rsidR="002937A6" w:rsidRDefault="002937A6" w:rsidP="001F24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150" w:rsidRDefault="002937A6">
    <w:pPr>
      <w:pStyle w:val="a4"/>
      <w:framePr w:h="0" w:wrap="around" w:vAnchor="text" w:hAnchor="margin" w:xAlign="right" w:y="1"/>
      <w:rPr>
        <w:rStyle w:val="a5"/>
      </w:rPr>
    </w:pPr>
    <w:r>
      <w:fldChar w:fldCharType="begin"/>
    </w:r>
    <w:r>
      <w:rPr>
        <w:rStyle w:val="a5"/>
      </w:rPr>
      <w:instrText xml:space="preserve">PAGE  </w:instrText>
    </w:r>
    <w:r>
      <w:fldChar w:fldCharType="separate"/>
    </w:r>
    <w:r>
      <w:fldChar w:fldCharType="end"/>
    </w:r>
  </w:p>
  <w:p w:rsidR="00A41150" w:rsidRDefault="002937A6">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150" w:rsidRDefault="002937A6">
    <w:pPr>
      <w:pStyle w:val="a4"/>
      <w:framePr w:h="0" w:wrap="around" w:vAnchor="text" w:hAnchor="margin" w:xAlign="right" w:y="1"/>
      <w:rPr>
        <w:rStyle w:val="a5"/>
      </w:rPr>
    </w:pPr>
    <w:r>
      <w:fldChar w:fldCharType="begin"/>
    </w:r>
    <w:r>
      <w:rPr>
        <w:rStyle w:val="a5"/>
      </w:rPr>
      <w:instrText xml:space="preserve">PAGE  </w:instrText>
    </w:r>
    <w:r>
      <w:fldChar w:fldCharType="separate"/>
    </w:r>
    <w:r w:rsidR="001F24D9">
      <w:rPr>
        <w:rStyle w:val="a5"/>
        <w:noProof/>
      </w:rPr>
      <w:t>10</w:t>
    </w:r>
    <w:r>
      <w:fldChar w:fldCharType="end"/>
    </w:r>
  </w:p>
  <w:p w:rsidR="00A41150" w:rsidRDefault="002937A6">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7A6" w:rsidRDefault="002937A6" w:rsidP="001F24D9">
      <w:r>
        <w:separator/>
      </w:r>
    </w:p>
  </w:footnote>
  <w:footnote w:type="continuationSeparator" w:id="1">
    <w:p w:rsidR="002937A6" w:rsidRDefault="002937A6" w:rsidP="001F24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150" w:rsidRDefault="002937A6">
    <w:pPr>
      <w:pStyle w:val="a3"/>
      <w:rPr>
        <w:rFonts w:hint="eastAsia"/>
      </w:rPr>
    </w:pPr>
    <w:r>
      <w:rPr>
        <w:rFonts w:hint="eastAsia"/>
      </w:rPr>
      <w:t>学生成绩管理系统设计</w:t>
    </w:r>
    <w:r>
      <w:rPr>
        <w:rFonts w:hint="eastAsia"/>
      </w:rPr>
      <w:t>说明书</w:t>
    </w:r>
  </w:p>
  <w:p w:rsidR="00A41150" w:rsidRDefault="002937A6">
    <w:pPr>
      <w:pStyle w:val="a3"/>
      <w:rPr>
        <w:rFonts w:hint="eastAs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decimal"/>
      <w:suff w:val="nothing"/>
      <w:lvlText w:val="%1."/>
      <w:lvlJc w:val="left"/>
    </w:lvl>
  </w:abstractNum>
  <w:abstractNum w:abstractNumId="1">
    <w:nsid w:val="0000000B"/>
    <w:multiLevelType w:val="singleLevel"/>
    <w:tmpl w:val="0000000B"/>
    <w:lvl w:ilvl="0">
      <w:start w:val="1"/>
      <w:numFmt w:val="decimal"/>
      <w:suff w:val="nothing"/>
      <w:lvlText w:val="%1."/>
      <w:lvlJc w:val="left"/>
    </w:lvl>
  </w:abstractNum>
  <w:abstractNum w:abstractNumId="2">
    <w:nsid w:val="0000000C"/>
    <w:multiLevelType w:val="singleLevel"/>
    <w:tmpl w:val="0000000C"/>
    <w:lvl w:ilvl="0">
      <w:start w:val="2"/>
      <w:numFmt w:val="decimal"/>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24D9"/>
    <w:rsid w:val="001F24D9"/>
    <w:rsid w:val="00293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53">
          <o:proxy start="" idref="#_x0000_s2052" connectloc="6"/>
        </o:r>
        <o:r id="V:Rule2" type="connector" idref="#_x0000_s2061">
          <o:proxy start="" idref="#_x0000_s2054" connectloc="3"/>
          <o:proxy end="" idref="#_x0000_s2055" connectloc="5"/>
        </o:r>
        <o:r id="V:Rule3" type="connector" idref="#_x0000_s2062">
          <o:proxy start="" idref="#_x0000_s2055" connectloc="2"/>
          <o:proxy end="" idref="#_x0000_s2056" connectloc="1"/>
        </o:r>
        <o:r id="V:Rule4" type="connector" idref="#_x0000_s2063">
          <o:proxy start="" idref="#_x0000_s2055" connectloc="2"/>
          <o:proxy end="" idref="#_x0000_s2057" connectloc="1"/>
        </o:r>
        <o:r id="V:Rule5" type="connector" idref="#_x0000_s2064">
          <o:proxy start="" idref="#_x0000_s2055" connectloc="2"/>
          <o:proxy end="" idref="#_x0000_s2058" connectloc="1"/>
        </o:r>
        <o:r id="V:Rule6" type="connector" idref="#_x0000_s2065">
          <o:proxy start="" idref="#_x0000_s2055" connectloc="2"/>
          <o:proxy end="" idref="#_x0000_s2059" connectloc="1"/>
        </o:r>
        <o:r id="V:Rule7" type="connector" idref="#_x0000_s2066">
          <o:proxy start="" idref="#_x0000_s2056" connectloc="3"/>
          <o:proxy end="" idref="#_x0000_s2060" connectloc="5"/>
        </o:r>
        <o:r id="V:Rule8" type="connector" idref="#_x0000_s2067">
          <o:proxy start="" idref="#_x0000_s2057" connectloc="3"/>
          <o:proxy end="" idref="#_x0000_s2060" connectloc="5"/>
        </o:r>
        <o:r id="V:Rule9" type="connector" idref="#_x0000_s2068">
          <o:proxy start="" idref="#_x0000_s2058" connectloc="3"/>
          <o:proxy end="" idref="#_x0000_s2060" connectloc="5"/>
        </o:r>
        <o:r id="V:Rule10" type="connector" idref="#_x0000_s2069">
          <o:proxy start="" idref="#_x0000_s2059" connectloc="3"/>
          <o:proxy end="" idref="#_x0000_s2060" connectloc="5"/>
        </o:r>
        <o:r id="V:Rule11" type="connector" idref="#_x0000_s2078">
          <o:proxy start="" idref="#_x0000_s2075" connectloc="2"/>
          <o:proxy end="" idref="#_x0000_s2076" connectloc="0"/>
        </o:r>
        <o:r id="V:Rule12" type="connector" idref="#_x0000_s2079">
          <o:proxy start="" idref="#_x0000_s2076" connectloc="2"/>
          <o:proxy end="" idref="#_x0000_s2077" connectloc="0"/>
        </o:r>
        <o:r id="V:Rule13" type="connector" idref="#_x0000_s2080">
          <o:proxy start="" idref="#_x0000_s2076" connectloc="3"/>
          <o:proxy end="" idref="#_x0000_s2075" connectloc="3"/>
        </o:r>
        <o:r id="V:Rule14" type="connector" idref="#_x0000_s2053">
          <o:proxy start="" idref="#_x0000_s2052" connectloc="6"/>
        </o:r>
        <o:r id="V:Rule15" type="connector" idref="#_x0000_s2061">
          <o:proxy start="" idref="#_x0000_s2054" connectloc="3"/>
          <o:proxy end="" idref="#_x0000_s2055" connectloc="5"/>
        </o:r>
        <o:r id="V:Rule16" type="connector" idref="#_x0000_s2062">
          <o:proxy start="" idref="#_x0000_s2055" connectloc="2"/>
          <o:proxy end="" idref="#_x0000_s2056" connectloc="1"/>
        </o:r>
        <o:r id="V:Rule17" type="connector" idref="#_x0000_s2063">
          <o:proxy start="" idref="#_x0000_s2055" connectloc="2"/>
          <o:proxy end="" idref="#_x0000_s2057" connectloc="1"/>
        </o:r>
        <o:r id="V:Rule18" type="connector" idref="#_x0000_s2064">
          <o:proxy start="" idref="#_x0000_s2055" connectloc="2"/>
          <o:proxy end="" idref="#_x0000_s2058" connectloc="1"/>
        </o:r>
        <o:r id="V:Rule19" type="connector" idref="#_x0000_s2065">
          <o:proxy start="" idref="#_x0000_s2055" connectloc="2"/>
          <o:proxy end="" idref="#_x0000_s2059" connectloc="1"/>
        </o:r>
        <o:r id="V:Rule20" type="connector" idref="#_x0000_s2066">
          <o:proxy start="" idref="#_x0000_s2056" connectloc="3"/>
          <o:proxy end="" idref="#_x0000_s2060" connectloc="5"/>
        </o:r>
        <o:r id="V:Rule21" type="connector" idref="#_x0000_s2067">
          <o:proxy start="" idref="#_x0000_s2057" connectloc="3"/>
          <o:proxy end="" idref="#_x0000_s2060" connectloc="5"/>
        </o:r>
        <o:r id="V:Rule22" type="connector" idref="#_x0000_s2068">
          <o:proxy start="" idref="#_x0000_s2058" connectloc="3"/>
          <o:proxy end="" idref="#_x0000_s2060" connectloc="5"/>
        </o:r>
        <o:r id="V:Rule23" type="connector" idref="#_x0000_s2069">
          <o:proxy start="" idref="#_x0000_s2059" connectloc="3"/>
          <o:proxy end="" idref="#_x0000_s2060" connectloc="5"/>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4D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F24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24D9"/>
    <w:rPr>
      <w:sz w:val="18"/>
      <w:szCs w:val="18"/>
    </w:rPr>
  </w:style>
  <w:style w:type="paragraph" w:styleId="a4">
    <w:name w:val="footer"/>
    <w:basedOn w:val="a"/>
    <w:link w:val="Char0"/>
    <w:unhideWhenUsed/>
    <w:rsid w:val="001F24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24D9"/>
    <w:rPr>
      <w:sz w:val="18"/>
      <w:szCs w:val="18"/>
    </w:rPr>
  </w:style>
  <w:style w:type="character" w:styleId="a5">
    <w:name w:val="page number"/>
    <w:basedOn w:val="a0"/>
    <w:rsid w:val="001F24D9"/>
  </w:style>
  <w:style w:type="paragraph" w:styleId="2">
    <w:name w:val="Body Text Indent 2"/>
    <w:basedOn w:val="a"/>
    <w:link w:val="2Char"/>
    <w:rsid w:val="001F24D9"/>
    <w:pPr>
      <w:spacing w:after="120" w:line="480" w:lineRule="auto"/>
      <w:ind w:leftChars="200" w:left="420"/>
    </w:pPr>
  </w:style>
  <w:style w:type="character" w:customStyle="1" w:styleId="2Char">
    <w:name w:val="正文文本缩进 2 Char"/>
    <w:basedOn w:val="a0"/>
    <w:link w:val="2"/>
    <w:rsid w:val="001F24D9"/>
    <w:rPr>
      <w:rFonts w:ascii="Times New Roman" w:eastAsia="宋体" w:hAnsi="Times New Roman" w:cs="Times New Roman"/>
      <w:szCs w:val="24"/>
    </w:rPr>
  </w:style>
  <w:style w:type="paragraph" w:styleId="a6">
    <w:name w:val="Normal (Web)"/>
    <w:basedOn w:val="a"/>
    <w:rsid w:val="001F24D9"/>
    <w:pPr>
      <w:widowControl/>
      <w:spacing w:before="100" w:beforeAutospacing="1" w:after="100" w:afterAutospacing="1" w:line="300" w:lineRule="atLeast"/>
      <w:jc w:val="left"/>
    </w:pPr>
    <w:rPr>
      <w:rFonts w:ascii="Arial" w:hAnsi="Arial" w:cs="Arial"/>
      <w:color w:val="000000"/>
      <w:kern w:val="0"/>
      <w:sz w:val="17"/>
      <w:szCs w:val="17"/>
    </w:rPr>
  </w:style>
  <w:style w:type="paragraph" w:styleId="a7">
    <w:name w:val="Balloon Text"/>
    <w:basedOn w:val="a"/>
    <w:link w:val="Char1"/>
    <w:uiPriority w:val="99"/>
    <w:semiHidden/>
    <w:unhideWhenUsed/>
    <w:rsid w:val="001F24D9"/>
    <w:rPr>
      <w:sz w:val="18"/>
      <w:szCs w:val="18"/>
    </w:rPr>
  </w:style>
  <w:style w:type="character" w:customStyle="1" w:styleId="Char1">
    <w:name w:val="批注框文本 Char"/>
    <w:basedOn w:val="a0"/>
    <w:link w:val="a7"/>
    <w:uiPriority w:val="99"/>
    <w:semiHidden/>
    <w:rsid w:val="001F24D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2017-10-16T12:25:00Z</dcterms:created>
  <dcterms:modified xsi:type="dcterms:W3CDTF">2017-10-16T12:25:00Z</dcterms:modified>
</cp:coreProperties>
</file>